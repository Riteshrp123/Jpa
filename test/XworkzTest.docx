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FE07D7">
      <w:pPr>
        <w:rPr>
          <w:b/>
          <w:sz w:val="36"/>
          <w:u w:val="single"/>
        </w:rPr>
      </w:pPr>
      <w:r w:rsidRPr="00FE07D7">
        <w:rPr>
          <w:b/>
          <w:sz w:val="36"/>
          <w:u w:val="single"/>
        </w:rPr>
        <w:t>Inheritance</w:t>
      </w:r>
    </w:p>
    <w:p w:rsidR="00FE07D7" w:rsidRPr="00FE07D7" w:rsidRDefault="00FE07D7" w:rsidP="005C7D3E">
      <w:pPr>
        <w:pStyle w:val="ListParagraph"/>
        <w:numPr>
          <w:ilvl w:val="0"/>
          <w:numId w:val="1"/>
        </w:numPr>
        <w:rPr>
          <w:i/>
          <w:sz w:val="28"/>
        </w:rPr>
      </w:pPr>
      <w:r>
        <w:t xml:space="preserve">It is the process that one object </w:t>
      </w:r>
      <w:proofErr w:type="gramStart"/>
      <w:r>
        <w:t>is  to</w:t>
      </w:r>
      <w:proofErr w:type="gramEnd"/>
      <w:r>
        <w:t xml:space="preserve"> </w:t>
      </w:r>
      <w:proofErr w:type="spellStart"/>
      <w:r>
        <w:t>acquired</w:t>
      </w:r>
      <w:proofErr w:type="spellEnd"/>
      <w:r>
        <w:t xml:space="preserve"> the all properties of  the parent class is called inheritance.</w:t>
      </w:r>
    </w:p>
    <w:p w:rsidR="00FE07D7" w:rsidRPr="00FE07D7" w:rsidRDefault="00FE07D7" w:rsidP="005C7D3E">
      <w:pPr>
        <w:pStyle w:val="ListParagraph"/>
        <w:numPr>
          <w:ilvl w:val="0"/>
          <w:numId w:val="1"/>
        </w:numPr>
        <w:rPr>
          <w:i/>
          <w:sz w:val="28"/>
        </w:rPr>
      </w:pPr>
      <w:r>
        <w:t xml:space="preserve">It is code </w:t>
      </w:r>
      <w:proofErr w:type="spellStart"/>
      <w:r>
        <w:t>reuseability</w:t>
      </w:r>
      <w:proofErr w:type="spellEnd"/>
      <w:r>
        <w:t>.</w:t>
      </w:r>
    </w:p>
    <w:p w:rsidR="00FE07D7" w:rsidRPr="00FE07D7" w:rsidRDefault="00FE07D7" w:rsidP="005C7D3E">
      <w:pPr>
        <w:pStyle w:val="ListParagraph"/>
        <w:numPr>
          <w:ilvl w:val="0"/>
          <w:numId w:val="1"/>
        </w:numPr>
        <w:rPr>
          <w:i/>
          <w:sz w:val="28"/>
        </w:rPr>
      </w:pPr>
      <w:r>
        <w:t>We can call it Is-A relationship or parent child relation.</w:t>
      </w:r>
    </w:p>
    <w:p w:rsidR="00FE07D7" w:rsidRDefault="00FE07D7" w:rsidP="005C7D3E">
      <w:pPr>
        <w:pStyle w:val="ListParagraph"/>
        <w:numPr>
          <w:ilvl w:val="0"/>
          <w:numId w:val="1"/>
        </w:numPr>
      </w:pPr>
      <w:r>
        <w:t>It is 4types of inheritances.</w:t>
      </w:r>
    </w:p>
    <w:p w:rsidR="00FE07D7" w:rsidRDefault="00FE07D7" w:rsidP="00FE07D7"/>
    <w:p w:rsidR="00FE07D7" w:rsidRDefault="00FE07D7" w:rsidP="005C7D3E">
      <w:pPr>
        <w:pStyle w:val="ListParagraph"/>
        <w:numPr>
          <w:ilvl w:val="0"/>
          <w:numId w:val="1"/>
        </w:numPr>
      </w:pPr>
      <w:r w:rsidRPr="007F2139">
        <w:rPr>
          <w:b/>
          <w:sz w:val="24"/>
          <w:u w:val="thick"/>
        </w:rPr>
        <w:t xml:space="preserve">Single </w:t>
      </w:r>
      <w:proofErr w:type="gramStart"/>
      <w:r w:rsidRPr="007F2139">
        <w:rPr>
          <w:b/>
          <w:sz w:val="24"/>
          <w:u w:val="thick"/>
        </w:rPr>
        <w:t>inheritance</w:t>
      </w:r>
      <w:r w:rsidRPr="007F2139">
        <w:rPr>
          <w:b/>
          <w:sz w:val="24"/>
        </w:rPr>
        <w:t xml:space="preserve"> </w:t>
      </w:r>
      <w:r>
        <w:rPr>
          <w:b/>
        </w:rPr>
        <w:t>:</w:t>
      </w:r>
      <w:proofErr w:type="gramEnd"/>
      <w:r>
        <w:rPr>
          <w:b/>
        </w:rPr>
        <w:t xml:space="preserve"> </w:t>
      </w:r>
      <w:r w:rsidRPr="00FE07D7">
        <w:t>It is one p</w:t>
      </w:r>
      <w:r>
        <w:t>arent class and one child class or one class inherit from another class.</w:t>
      </w:r>
    </w:p>
    <w:p w:rsidR="00611E15" w:rsidRDefault="00611E15" w:rsidP="00611E15"/>
    <w:p w:rsidR="00611E15" w:rsidRDefault="00611E15" w:rsidP="005C7D3E">
      <w:pPr>
        <w:pStyle w:val="ListParagraph"/>
        <w:numPr>
          <w:ilvl w:val="0"/>
          <w:numId w:val="1"/>
        </w:numPr>
      </w:pPr>
      <w:r>
        <w:t xml:space="preserve">Example: Vehicle </w:t>
      </w:r>
      <w:proofErr w:type="gramStart"/>
      <w:r>
        <w:t>and  bike</w:t>
      </w:r>
      <w:proofErr w:type="gramEnd"/>
      <w:r>
        <w:t>.</w:t>
      </w:r>
      <w:r w:rsidR="004C7C03">
        <w:t xml:space="preserve">                                                    </w:t>
      </w:r>
      <w:r w:rsidR="004C7C03">
        <w:rPr>
          <w:noProof/>
          <w:lang w:val="en-IN" w:eastAsia="en-IN"/>
        </w:rPr>
        <w:drawing>
          <wp:inline distT="0" distB="0" distL="0" distR="0">
            <wp:extent cx="1955800" cy="33794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5800" cy="3379470"/>
                    </a:xfrm>
                    <a:prstGeom prst="rect">
                      <a:avLst/>
                    </a:prstGeom>
                    <a:noFill/>
                    <a:ln>
                      <a:noFill/>
                    </a:ln>
                  </pic:spPr>
                </pic:pic>
              </a:graphicData>
            </a:graphic>
          </wp:inline>
        </w:drawing>
      </w:r>
      <w:r w:rsidR="004C7C03">
        <w:t xml:space="preserve">        </w:t>
      </w:r>
    </w:p>
    <w:p w:rsidR="00611E15" w:rsidRDefault="00611E15" w:rsidP="005C7D3E">
      <w:pPr>
        <w:pStyle w:val="ListParagraph"/>
        <w:numPr>
          <w:ilvl w:val="0"/>
          <w:numId w:val="1"/>
        </w:numPr>
      </w:pPr>
    </w:p>
    <w:p w:rsidR="00611E15" w:rsidRDefault="00611E15" w:rsidP="005C7D3E">
      <w:pPr>
        <w:pStyle w:val="ListParagraph"/>
        <w:numPr>
          <w:ilvl w:val="0"/>
          <w:numId w:val="1"/>
        </w:numPr>
      </w:pPr>
      <w:r>
        <w:t>Class Vehicle {</w:t>
      </w:r>
    </w:p>
    <w:p w:rsidR="00611E15" w:rsidRDefault="00611E15" w:rsidP="005C7D3E">
      <w:pPr>
        <w:pStyle w:val="ListParagraph"/>
        <w:numPr>
          <w:ilvl w:val="0"/>
          <w:numId w:val="1"/>
        </w:numPr>
      </w:pPr>
      <w:r>
        <w:t xml:space="preserve">    void   </w:t>
      </w:r>
      <w:proofErr w:type="gramStart"/>
      <w:r>
        <w:t>run(</w:t>
      </w:r>
      <w:proofErr w:type="gramEnd"/>
      <w:r>
        <w:t>){</w:t>
      </w:r>
    </w:p>
    <w:p w:rsidR="00611E15" w:rsidRDefault="00611E15" w:rsidP="005C7D3E">
      <w:pPr>
        <w:pStyle w:val="ListParagraph"/>
        <w:numPr>
          <w:ilvl w:val="0"/>
          <w:numId w:val="1"/>
        </w:numPr>
      </w:pPr>
      <w:r>
        <w:t xml:space="preserve">         </w:t>
      </w:r>
      <w:proofErr w:type="spellStart"/>
      <w:r>
        <w:t>System.out.println</w:t>
      </w:r>
      <w:proofErr w:type="spellEnd"/>
      <w:r>
        <w:t>(“Vehicle can run”);</w:t>
      </w:r>
    </w:p>
    <w:p w:rsidR="00611E15" w:rsidRPr="00FE07D7" w:rsidRDefault="00611E15" w:rsidP="005C7D3E">
      <w:pPr>
        <w:pStyle w:val="ListParagraph"/>
        <w:numPr>
          <w:ilvl w:val="0"/>
          <w:numId w:val="1"/>
        </w:numPr>
      </w:pPr>
      <w:r>
        <w:t xml:space="preserve">  }</w:t>
      </w:r>
    </w:p>
    <w:p w:rsidR="00611E15" w:rsidRPr="00611E15" w:rsidRDefault="00611E15" w:rsidP="005C7D3E">
      <w:pPr>
        <w:pStyle w:val="ListParagraph"/>
        <w:numPr>
          <w:ilvl w:val="0"/>
          <w:numId w:val="1"/>
        </w:numPr>
        <w:rPr>
          <w:sz w:val="24"/>
        </w:rPr>
      </w:pPr>
      <w:r w:rsidRPr="00611E15">
        <w:rPr>
          <w:sz w:val="24"/>
        </w:rPr>
        <w:t xml:space="preserve">        Class Bike extends </w:t>
      </w:r>
      <w:proofErr w:type="gramStart"/>
      <w:r w:rsidRPr="00611E15">
        <w:rPr>
          <w:sz w:val="24"/>
        </w:rPr>
        <w:t>Vehicle{</w:t>
      </w:r>
      <w:proofErr w:type="gramEnd"/>
    </w:p>
    <w:p w:rsidR="00611E15" w:rsidRPr="00611E15" w:rsidRDefault="00611E15" w:rsidP="005C7D3E">
      <w:pPr>
        <w:pStyle w:val="ListParagraph"/>
        <w:numPr>
          <w:ilvl w:val="0"/>
          <w:numId w:val="1"/>
        </w:numPr>
        <w:rPr>
          <w:sz w:val="24"/>
        </w:rPr>
      </w:pPr>
      <w:r w:rsidRPr="00611E15">
        <w:rPr>
          <w:sz w:val="24"/>
        </w:rPr>
        <w:t xml:space="preserve">            Void </w:t>
      </w:r>
      <w:proofErr w:type="gramStart"/>
      <w:r w:rsidRPr="00611E15">
        <w:rPr>
          <w:sz w:val="24"/>
        </w:rPr>
        <w:t>drift(</w:t>
      </w:r>
      <w:proofErr w:type="gramEnd"/>
      <w:r w:rsidRPr="00611E15">
        <w:rPr>
          <w:sz w:val="24"/>
        </w:rPr>
        <w:t>){</w:t>
      </w:r>
    </w:p>
    <w:p w:rsidR="00611E15" w:rsidRDefault="00611E15" w:rsidP="005C7D3E">
      <w:pPr>
        <w:pStyle w:val="ListParagraph"/>
        <w:numPr>
          <w:ilvl w:val="0"/>
          <w:numId w:val="1"/>
        </w:numPr>
        <w:rPr>
          <w:sz w:val="24"/>
        </w:rPr>
      </w:pPr>
      <w:r w:rsidRPr="00611E15">
        <w:rPr>
          <w:sz w:val="24"/>
        </w:rPr>
        <w:t xml:space="preserve">             </w:t>
      </w:r>
      <w:proofErr w:type="spellStart"/>
      <w:r w:rsidRPr="00611E15">
        <w:rPr>
          <w:sz w:val="24"/>
        </w:rPr>
        <w:t>System.out.println</w:t>
      </w:r>
      <w:proofErr w:type="spellEnd"/>
      <w:r w:rsidRPr="00611E15">
        <w:rPr>
          <w:sz w:val="24"/>
        </w:rPr>
        <w:t>(“Bike can drift”);</w:t>
      </w:r>
    </w:p>
    <w:p w:rsidR="00611E15" w:rsidRPr="00611E15" w:rsidRDefault="00611E15" w:rsidP="005C7D3E">
      <w:pPr>
        <w:pStyle w:val="ListParagraph"/>
        <w:numPr>
          <w:ilvl w:val="0"/>
          <w:numId w:val="1"/>
        </w:numPr>
        <w:rPr>
          <w:sz w:val="24"/>
        </w:rPr>
      </w:pPr>
      <w:r>
        <w:rPr>
          <w:sz w:val="24"/>
        </w:rPr>
        <w:t>}</w:t>
      </w:r>
    </w:p>
    <w:p w:rsidR="00611E15" w:rsidRPr="00611E15" w:rsidRDefault="00611E15" w:rsidP="005C7D3E">
      <w:pPr>
        <w:pStyle w:val="ListParagraph"/>
        <w:numPr>
          <w:ilvl w:val="0"/>
          <w:numId w:val="1"/>
        </w:numPr>
        <w:rPr>
          <w:sz w:val="24"/>
        </w:rPr>
      </w:pPr>
      <w:r>
        <w:rPr>
          <w:sz w:val="24"/>
        </w:rPr>
        <w:t xml:space="preserve">     Public Static void main(</w:t>
      </w:r>
      <w:proofErr w:type="gramStart"/>
      <w:r>
        <w:rPr>
          <w:sz w:val="24"/>
        </w:rPr>
        <w:t>String[</w:t>
      </w:r>
      <w:proofErr w:type="gramEnd"/>
      <w:r>
        <w:rPr>
          <w:sz w:val="24"/>
        </w:rPr>
        <w:t xml:space="preserve">] </w:t>
      </w:r>
      <w:proofErr w:type="spellStart"/>
      <w:r>
        <w:rPr>
          <w:sz w:val="24"/>
        </w:rPr>
        <w:t>args</w:t>
      </w:r>
      <w:proofErr w:type="spellEnd"/>
      <w:r>
        <w:rPr>
          <w:sz w:val="24"/>
        </w:rPr>
        <w:t>){</w:t>
      </w:r>
    </w:p>
    <w:p w:rsidR="00611E15" w:rsidRDefault="00611E15" w:rsidP="005C7D3E">
      <w:pPr>
        <w:pStyle w:val="ListParagraph"/>
        <w:numPr>
          <w:ilvl w:val="0"/>
          <w:numId w:val="1"/>
        </w:numPr>
        <w:rPr>
          <w:sz w:val="24"/>
        </w:rPr>
      </w:pPr>
      <w:r>
        <w:rPr>
          <w:sz w:val="24"/>
        </w:rPr>
        <w:t xml:space="preserve">    Bike b = new </w:t>
      </w:r>
      <w:proofErr w:type="gramStart"/>
      <w:r>
        <w:rPr>
          <w:sz w:val="24"/>
        </w:rPr>
        <w:t>Bike(</w:t>
      </w:r>
      <w:proofErr w:type="gramEnd"/>
      <w:r>
        <w:rPr>
          <w:sz w:val="24"/>
        </w:rPr>
        <w:t>);</w:t>
      </w:r>
    </w:p>
    <w:p w:rsidR="00611E15" w:rsidRDefault="00611E15" w:rsidP="005C7D3E">
      <w:pPr>
        <w:pStyle w:val="ListParagraph"/>
        <w:numPr>
          <w:ilvl w:val="0"/>
          <w:numId w:val="1"/>
        </w:numPr>
        <w:rPr>
          <w:sz w:val="24"/>
        </w:rPr>
      </w:pPr>
      <w:r>
        <w:rPr>
          <w:sz w:val="24"/>
        </w:rPr>
        <w:t xml:space="preserve">    </w:t>
      </w:r>
      <w:proofErr w:type="spellStart"/>
      <w:proofErr w:type="gramStart"/>
      <w:r>
        <w:rPr>
          <w:sz w:val="24"/>
        </w:rPr>
        <w:t>b.run</w:t>
      </w:r>
      <w:proofErr w:type="spellEnd"/>
      <w:r>
        <w:rPr>
          <w:sz w:val="24"/>
        </w:rPr>
        <w:t>(</w:t>
      </w:r>
      <w:proofErr w:type="gramEnd"/>
      <w:r>
        <w:rPr>
          <w:sz w:val="24"/>
        </w:rPr>
        <w:t>);</w:t>
      </w:r>
    </w:p>
    <w:p w:rsidR="00611E15" w:rsidRPr="00611E15" w:rsidRDefault="00611E15" w:rsidP="005C7D3E">
      <w:pPr>
        <w:pStyle w:val="ListParagraph"/>
        <w:numPr>
          <w:ilvl w:val="0"/>
          <w:numId w:val="1"/>
        </w:numPr>
        <w:rPr>
          <w:sz w:val="24"/>
        </w:rPr>
      </w:pPr>
      <w:r>
        <w:rPr>
          <w:sz w:val="24"/>
        </w:rPr>
        <w:t xml:space="preserve">    </w:t>
      </w:r>
      <w:proofErr w:type="spellStart"/>
      <w:proofErr w:type="gramStart"/>
      <w:r>
        <w:rPr>
          <w:sz w:val="24"/>
        </w:rPr>
        <w:t>b.drift</w:t>
      </w:r>
      <w:proofErr w:type="spellEnd"/>
      <w:proofErr w:type="gramEnd"/>
      <w:r>
        <w:rPr>
          <w:sz w:val="24"/>
        </w:rPr>
        <w:t>();</w:t>
      </w:r>
    </w:p>
    <w:p w:rsidR="00FE07D7" w:rsidRDefault="00FE07D7" w:rsidP="00FE07D7">
      <w:pPr>
        <w:pStyle w:val="ListParagraph"/>
      </w:pPr>
    </w:p>
    <w:p w:rsidR="00CE290C" w:rsidRDefault="007F2139" w:rsidP="005C7D3E">
      <w:pPr>
        <w:pStyle w:val="ListParagraph"/>
        <w:numPr>
          <w:ilvl w:val="0"/>
          <w:numId w:val="1"/>
        </w:numPr>
        <w:rPr>
          <w:sz w:val="24"/>
        </w:rPr>
      </w:pPr>
      <w:r>
        <w:rPr>
          <w:b/>
          <w:sz w:val="24"/>
          <w:u w:val="thick"/>
        </w:rPr>
        <w:lastRenderedPageBreak/>
        <w:t xml:space="preserve">Multilevel inheritance: </w:t>
      </w:r>
      <w:r>
        <w:rPr>
          <w:sz w:val="24"/>
        </w:rPr>
        <w:t>It is the process of chaining of inheritance</w:t>
      </w:r>
      <w:r w:rsidR="00611E15">
        <w:rPr>
          <w:sz w:val="24"/>
        </w:rPr>
        <w:t xml:space="preserve"> or there is one grand parent</w:t>
      </w:r>
      <w:r w:rsidR="00752F5B">
        <w:rPr>
          <w:sz w:val="24"/>
        </w:rPr>
        <w:t xml:space="preserve"> and one parent and child.</w:t>
      </w:r>
    </w:p>
    <w:p w:rsidR="00611E15" w:rsidRPr="00611E15" w:rsidRDefault="00611E15" w:rsidP="00611E15">
      <w:pPr>
        <w:pStyle w:val="ListParagraph"/>
        <w:rPr>
          <w:sz w:val="24"/>
        </w:rPr>
      </w:pPr>
    </w:p>
    <w:p w:rsidR="00752F5B" w:rsidRDefault="00752F5B" w:rsidP="005C7D3E">
      <w:pPr>
        <w:pStyle w:val="ListParagraph"/>
        <w:numPr>
          <w:ilvl w:val="0"/>
          <w:numId w:val="1"/>
        </w:numPr>
      </w:pPr>
      <w:r>
        <w:t xml:space="preserve">Class </w:t>
      </w:r>
      <w:r>
        <w:t xml:space="preserve"> Animal</w:t>
      </w:r>
      <w:r>
        <w:t>{</w:t>
      </w:r>
      <w:r w:rsidR="004C7C03">
        <w:t xml:space="preserve">                                                                 </w:t>
      </w:r>
      <w:r w:rsidR="004C7C03">
        <w:rPr>
          <w:noProof/>
          <w:lang w:val="en-IN" w:eastAsia="en-IN"/>
        </w:rPr>
        <w:drawing>
          <wp:inline distT="0" distB="0" distL="0" distR="0">
            <wp:extent cx="1534795" cy="53752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4795" cy="5375275"/>
                    </a:xfrm>
                    <a:prstGeom prst="rect">
                      <a:avLst/>
                    </a:prstGeom>
                    <a:noFill/>
                    <a:ln>
                      <a:noFill/>
                    </a:ln>
                  </pic:spPr>
                </pic:pic>
              </a:graphicData>
            </a:graphic>
          </wp:inline>
        </w:drawing>
      </w:r>
    </w:p>
    <w:p w:rsidR="00752F5B" w:rsidRDefault="00752F5B" w:rsidP="005C7D3E">
      <w:pPr>
        <w:pStyle w:val="ListParagraph"/>
        <w:numPr>
          <w:ilvl w:val="0"/>
          <w:numId w:val="1"/>
        </w:numPr>
      </w:pPr>
      <w:r>
        <w:t xml:space="preserve">    void   </w:t>
      </w:r>
      <w:proofErr w:type="gramStart"/>
      <w:r>
        <w:t>eat</w:t>
      </w:r>
      <w:r>
        <w:t>(</w:t>
      </w:r>
      <w:proofErr w:type="gramEnd"/>
      <w:r>
        <w:t>){</w:t>
      </w:r>
    </w:p>
    <w:p w:rsidR="00752F5B" w:rsidRDefault="00752F5B" w:rsidP="005C7D3E">
      <w:pPr>
        <w:pStyle w:val="ListParagraph"/>
        <w:numPr>
          <w:ilvl w:val="0"/>
          <w:numId w:val="1"/>
        </w:numPr>
      </w:pPr>
      <w:r>
        <w:t xml:space="preserve">         </w:t>
      </w:r>
      <w:proofErr w:type="spellStart"/>
      <w:r>
        <w:t>System.out.println</w:t>
      </w:r>
      <w:proofErr w:type="spellEnd"/>
      <w:r>
        <w:t>(“</w:t>
      </w:r>
      <w:proofErr w:type="gramStart"/>
      <w:r>
        <w:t>Eating..</w:t>
      </w:r>
      <w:proofErr w:type="gramEnd"/>
      <w:r>
        <w:t>”);</w:t>
      </w:r>
    </w:p>
    <w:p w:rsidR="00752F5B" w:rsidRPr="00FE07D7" w:rsidRDefault="00752F5B" w:rsidP="005C7D3E">
      <w:pPr>
        <w:pStyle w:val="ListParagraph"/>
        <w:numPr>
          <w:ilvl w:val="0"/>
          <w:numId w:val="1"/>
        </w:numPr>
      </w:pPr>
      <w:r>
        <w:t xml:space="preserve">  }</w:t>
      </w:r>
    </w:p>
    <w:p w:rsidR="00752F5B" w:rsidRPr="00611E15" w:rsidRDefault="00752F5B" w:rsidP="005C7D3E">
      <w:pPr>
        <w:pStyle w:val="ListParagraph"/>
        <w:numPr>
          <w:ilvl w:val="0"/>
          <w:numId w:val="1"/>
        </w:numPr>
        <w:rPr>
          <w:sz w:val="24"/>
        </w:rPr>
      </w:pPr>
      <w:r w:rsidRPr="00611E15">
        <w:rPr>
          <w:sz w:val="24"/>
        </w:rPr>
        <w:t xml:space="preserve">        Class </w:t>
      </w:r>
      <w:r w:rsidR="00244696">
        <w:rPr>
          <w:sz w:val="24"/>
        </w:rPr>
        <w:t>Dog</w:t>
      </w:r>
      <w:r w:rsidRPr="00611E15">
        <w:rPr>
          <w:sz w:val="24"/>
        </w:rPr>
        <w:t xml:space="preserve"> extends </w:t>
      </w:r>
      <w:proofErr w:type="gramStart"/>
      <w:r w:rsidR="00244696">
        <w:rPr>
          <w:sz w:val="24"/>
        </w:rPr>
        <w:t>Animal</w:t>
      </w:r>
      <w:r w:rsidRPr="00611E15">
        <w:rPr>
          <w:sz w:val="24"/>
        </w:rPr>
        <w:t>{</w:t>
      </w:r>
      <w:proofErr w:type="gramEnd"/>
    </w:p>
    <w:p w:rsidR="00752F5B" w:rsidRPr="00611E15" w:rsidRDefault="00752F5B" w:rsidP="005C7D3E">
      <w:pPr>
        <w:pStyle w:val="ListParagraph"/>
        <w:numPr>
          <w:ilvl w:val="0"/>
          <w:numId w:val="1"/>
        </w:numPr>
        <w:rPr>
          <w:sz w:val="24"/>
        </w:rPr>
      </w:pPr>
      <w:r w:rsidRPr="00611E15">
        <w:rPr>
          <w:sz w:val="24"/>
        </w:rPr>
        <w:t xml:space="preserve">            Void </w:t>
      </w:r>
      <w:proofErr w:type="gramStart"/>
      <w:r w:rsidR="00244696">
        <w:rPr>
          <w:sz w:val="24"/>
        </w:rPr>
        <w:t>bark</w:t>
      </w:r>
      <w:r w:rsidRPr="00611E15">
        <w:rPr>
          <w:sz w:val="24"/>
        </w:rPr>
        <w:t>(</w:t>
      </w:r>
      <w:proofErr w:type="gramEnd"/>
      <w:r w:rsidRPr="00611E15">
        <w:rPr>
          <w:sz w:val="24"/>
        </w:rPr>
        <w:t>){</w:t>
      </w:r>
    </w:p>
    <w:p w:rsidR="00752F5B" w:rsidRDefault="00752F5B" w:rsidP="005C7D3E">
      <w:pPr>
        <w:pStyle w:val="ListParagraph"/>
        <w:numPr>
          <w:ilvl w:val="0"/>
          <w:numId w:val="1"/>
        </w:numPr>
        <w:rPr>
          <w:sz w:val="24"/>
        </w:rPr>
      </w:pPr>
      <w:r w:rsidRPr="00611E15">
        <w:rPr>
          <w:sz w:val="24"/>
        </w:rPr>
        <w:t xml:space="preserve">             </w:t>
      </w:r>
      <w:proofErr w:type="spellStart"/>
      <w:r w:rsidRPr="00611E15">
        <w:rPr>
          <w:sz w:val="24"/>
        </w:rPr>
        <w:t>System.out.println</w:t>
      </w:r>
      <w:proofErr w:type="spellEnd"/>
      <w:r w:rsidRPr="00611E15">
        <w:rPr>
          <w:sz w:val="24"/>
        </w:rPr>
        <w:t>(</w:t>
      </w:r>
      <w:r w:rsidR="00244696">
        <w:rPr>
          <w:sz w:val="24"/>
        </w:rPr>
        <w:t>“</w:t>
      </w:r>
      <w:proofErr w:type="gramStart"/>
      <w:r w:rsidR="00244696">
        <w:rPr>
          <w:sz w:val="24"/>
        </w:rPr>
        <w:t>barking..</w:t>
      </w:r>
      <w:proofErr w:type="gramEnd"/>
      <w:r w:rsidRPr="00611E15">
        <w:rPr>
          <w:sz w:val="24"/>
        </w:rPr>
        <w:t>”);</w:t>
      </w:r>
    </w:p>
    <w:p w:rsidR="00752F5B" w:rsidRDefault="00752F5B" w:rsidP="005C7D3E">
      <w:pPr>
        <w:pStyle w:val="ListParagraph"/>
        <w:numPr>
          <w:ilvl w:val="0"/>
          <w:numId w:val="1"/>
        </w:numPr>
        <w:rPr>
          <w:sz w:val="24"/>
        </w:rPr>
      </w:pPr>
      <w:r>
        <w:rPr>
          <w:sz w:val="24"/>
        </w:rPr>
        <w:t>}</w:t>
      </w:r>
    </w:p>
    <w:p w:rsidR="00752F5B" w:rsidRDefault="00752F5B" w:rsidP="005C7D3E">
      <w:pPr>
        <w:pStyle w:val="ListParagraph"/>
        <w:numPr>
          <w:ilvl w:val="0"/>
          <w:numId w:val="1"/>
        </w:numPr>
        <w:rPr>
          <w:sz w:val="24"/>
        </w:rPr>
      </w:pPr>
      <w:r>
        <w:rPr>
          <w:sz w:val="24"/>
        </w:rPr>
        <w:t xml:space="preserve">Class </w:t>
      </w:r>
      <w:r w:rsidR="00244696">
        <w:rPr>
          <w:sz w:val="24"/>
        </w:rPr>
        <w:t xml:space="preserve">puppy extends </w:t>
      </w:r>
      <w:proofErr w:type="gramStart"/>
      <w:r w:rsidR="00244696">
        <w:rPr>
          <w:sz w:val="24"/>
        </w:rPr>
        <w:t>dog{</w:t>
      </w:r>
      <w:proofErr w:type="gramEnd"/>
    </w:p>
    <w:p w:rsidR="00244696" w:rsidRDefault="00244696" w:rsidP="005C7D3E">
      <w:pPr>
        <w:pStyle w:val="ListParagraph"/>
        <w:numPr>
          <w:ilvl w:val="0"/>
          <w:numId w:val="1"/>
        </w:numPr>
        <w:rPr>
          <w:sz w:val="24"/>
        </w:rPr>
      </w:pPr>
      <w:r>
        <w:rPr>
          <w:sz w:val="24"/>
        </w:rPr>
        <w:t xml:space="preserve">   Void </w:t>
      </w:r>
      <w:proofErr w:type="gramStart"/>
      <w:r>
        <w:rPr>
          <w:sz w:val="24"/>
        </w:rPr>
        <w:t>pop(</w:t>
      </w:r>
      <w:proofErr w:type="gramEnd"/>
      <w:r>
        <w:rPr>
          <w:sz w:val="24"/>
        </w:rPr>
        <w:t>){</w:t>
      </w:r>
    </w:p>
    <w:p w:rsidR="00244696" w:rsidRDefault="00244696" w:rsidP="005C7D3E">
      <w:pPr>
        <w:pStyle w:val="ListParagraph"/>
        <w:numPr>
          <w:ilvl w:val="0"/>
          <w:numId w:val="1"/>
        </w:numPr>
        <w:rPr>
          <w:sz w:val="24"/>
        </w:rPr>
      </w:pPr>
      <w:proofErr w:type="spellStart"/>
      <w:r>
        <w:rPr>
          <w:sz w:val="24"/>
        </w:rPr>
        <w:t>System.out.println</w:t>
      </w:r>
      <w:proofErr w:type="spellEnd"/>
      <w:r>
        <w:rPr>
          <w:sz w:val="24"/>
        </w:rPr>
        <w:t>(“</w:t>
      </w:r>
      <w:proofErr w:type="spellStart"/>
      <w:r>
        <w:rPr>
          <w:sz w:val="24"/>
        </w:rPr>
        <w:t>poping</w:t>
      </w:r>
      <w:proofErr w:type="spellEnd"/>
      <w:r>
        <w:rPr>
          <w:sz w:val="24"/>
        </w:rPr>
        <w:t>…”)</w:t>
      </w:r>
    </w:p>
    <w:p w:rsidR="00244696" w:rsidRPr="00611E15" w:rsidRDefault="00244696" w:rsidP="005C7D3E">
      <w:pPr>
        <w:pStyle w:val="ListParagraph"/>
        <w:numPr>
          <w:ilvl w:val="0"/>
          <w:numId w:val="1"/>
        </w:numPr>
        <w:rPr>
          <w:sz w:val="24"/>
        </w:rPr>
      </w:pPr>
      <w:r>
        <w:rPr>
          <w:sz w:val="24"/>
        </w:rPr>
        <w:t>}</w:t>
      </w:r>
    </w:p>
    <w:p w:rsidR="00752F5B" w:rsidRPr="00611E15" w:rsidRDefault="00752F5B" w:rsidP="005C7D3E">
      <w:pPr>
        <w:pStyle w:val="ListParagraph"/>
        <w:numPr>
          <w:ilvl w:val="0"/>
          <w:numId w:val="1"/>
        </w:numPr>
        <w:rPr>
          <w:sz w:val="24"/>
        </w:rPr>
      </w:pPr>
      <w:r>
        <w:rPr>
          <w:sz w:val="24"/>
        </w:rPr>
        <w:lastRenderedPageBreak/>
        <w:t xml:space="preserve">     Public Static void main(</w:t>
      </w:r>
      <w:proofErr w:type="gramStart"/>
      <w:r>
        <w:rPr>
          <w:sz w:val="24"/>
        </w:rPr>
        <w:t>String[</w:t>
      </w:r>
      <w:proofErr w:type="gramEnd"/>
      <w:r>
        <w:rPr>
          <w:sz w:val="24"/>
        </w:rPr>
        <w:t xml:space="preserve">] </w:t>
      </w:r>
      <w:proofErr w:type="spellStart"/>
      <w:r>
        <w:rPr>
          <w:sz w:val="24"/>
        </w:rPr>
        <w:t>args</w:t>
      </w:r>
      <w:proofErr w:type="spellEnd"/>
      <w:r>
        <w:rPr>
          <w:sz w:val="24"/>
        </w:rPr>
        <w:t>){</w:t>
      </w:r>
    </w:p>
    <w:p w:rsidR="00752F5B" w:rsidRDefault="00244696" w:rsidP="005C7D3E">
      <w:pPr>
        <w:pStyle w:val="ListParagraph"/>
        <w:numPr>
          <w:ilvl w:val="0"/>
          <w:numId w:val="1"/>
        </w:numPr>
        <w:rPr>
          <w:sz w:val="24"/>
        </w:rPr>
      </w:pPr>
      <w:r>
        <w:rPr>
          <w:sz w:val="24"/>
        </w:rPr>
        <w:t xml:space="preserve">    Puppy p</w:t>
      </w:r>
      <w:r w:rsidR="00752F5B">
        <w:rPr>
          <w:sz w:val="24"/>
        </w:rPr>
        <w:t xml:space="preserve"> = new </w:t>
      </w:r>
      <w:r>
        <w:rPr>
          <w:sz w:val="24"/>
        </w:rPr>
        <w:t xml:space="preserve">Puppy </w:t>
      </w:r>
      <w:r w:rsidR="00752F5B">
        <w:rPr>
          <w:sz w:val="24"/>
        </w:rPr>
        <w:t>();</w:t>
      </w:r>
    </w:p>
    <w:p w:rsidR="00752F5B" w:rsidRDefault="00752F5B" w:rsidP="005C7D3E">
      <w:pPr>
        <w:pStyle w:val="ListParagraph"/>
        <w:numPr>
          <w:ilvl w:val="0"/>
          <w:numId w:val="1"/>
        </w:numPr>
        <w:rPr>
          <w:sz w:val="24"/>
        </w:rPr>
      </w:pPr>
      <w:r>
        <w:rPr>
          <w:sz w:val="24"/>
        </w:rPr>
        <w:t xml:space="preserve">    </w:t>
      </w:r>
      <w:proofErr w:type="spellStart"/>
      <w:proofErr w:type="gramStart"/>
      <w:r w:rsidR="00244696">
        <w:rPr>
          <w:sz w:val="24"/>
        </w:rPr>
        <w:t>p.eat</w:t>
      </w:r>
      <w:proofErr w:type="spellEnd"/>
      <w:r w:rsidR="00244696">
        <w:rPr>
          <w:sz w:val="24"/>
        </w:rPr>
        <w:t>(</w:t>
      </w:r>
      <w:proofErr w:type="gramEnd"/>
      <w:r w:rsidR="00244696">
        <w:rPr>
          <w:sz w:val="24"/>
        </w:rPr>
        <w:t>);</w:t>
      </w:r>
    </w:p>
    <w:p w:rsidR="00244696" w:rsidRDefault="00244696" w:rsidP="005C7D3E">
      <w:pPr>
        <w:pStyle w:val="ListParagraph"/>
        <w:numPr>
          <w:ilvl w:val="0"/>
          <w:numId w:val="1"/>
        </w:numPr>
        <w:rPr>
          <w:sz w:val="24"/>
        </w:rPr>
      </w:pPr>
      <w:proofErr w:type="spellStart"/>
      <w:proofErr w:type="gramStart"/>
      <w:r>
        <w:rPr>
          <w:sz w:val="24"/>
        </w:rPr>
        <w:t>P.bark</w:t>
      </w:r>
      <w:proofErr w:type="spellEnd"/>
      <w:proofErr w:type="gramEnd"/>
      <w:r>
        <w:rPr>
          <w:sz w:val="24"/>
        </w:rPr>
        <w:t>();</w:t>
      </w:r>
    </w:p>
    <w:p w:rsidR="00244696" w:rsidRPr="00244696" w:rsidRDefault="00244696" w:rsidP="005C7D3E">
      <w:pPr>
        <w:pStyle w:val="ListParagraph"/>
        <w:numPr>
          <w:ilvl w:val="0"/>
          <w:numId w:val="1"/>
        </w:numPr>
        <w:rPr>
          <w:sz w:val="24"/>
        </w:rPr>
      </w:pPr>
      <w:proofErr w:type="spellStart"/>
      <w:proofErr w:type="gramStart"/>
      <w:r>
        <w:rPr>
          <w:sz w:val="24"/>
        </w:rPr>
        <w:t>P.pop</w:t>
      </w:r>
      <w:proofErr w:type="spellEnd"/>
      <w:r>
        <w:rPr>
          <w:sz w:val="24"/>
        </w:rPr>
        <w:t>(</w:t>
      </w:r>
      <w:proofErr w:type="gramEnd"/>
      <w:r>
        <w:rPr>
          <w:sz w:val="24"/>
        </w:rPr>
        <w:t>);</w:t>
      </w:r>
    </w:p>
    <w:p w:rsidR="007F2139" w:rsidRPr="007F2139" w:rsidRDefault="007F2139" w:rsidP="007F2139">
      <w:pPr>
        <w:pStyle w:val="ListParagraph"/>
        <w:rPr>
          <w:sz w:val="24"/>
        </w:rPr>
      </w:pPr>
    </w:p>
    <w:p w:rsidR="007F2139" w:rsidRDefault="007F2139" w:rsidP="005C7D3E">
      <w:pPr>
        <w:pStyle w:val="ListParagraph"/>
        <w:numPr>
          <w:ilvl w:val="0"/>
          <w:numId w:val="1"/>
        </w:numPr>
        <w:rPr>
          <w:sz w:val="24"/>
        </w:rPr>
      </w:pPr>
      <w:proofErr w:type="spellStart"/>
      <w:r>
        <w:rPr>
          <w:b/>
          <w:sz w:val="24"/>
          <w:u w:val="thick"/>
        </w:rPr>
        <w:t>Hierchycal</w:t>
      </w:r>
      <w:proofErr w:type="spellEnd"/>
      <w:r>
        <w:rPr>
          <w:b/>
          <w:sz w:val="24"/>
          <w:u w:val="thick"/>
        </w:rPr>
        <w:t xml:space="preserve"> inheritance: </w:t>
      </w:r>
      <w:r>
        <w:rPr>
          <w:sz w:val="24"/>
        </w:rPr>
        <w:t xml:space="preserve">It is the process of one </w:t>
      </w:r>
      <w:proofErr w:type="gramStart"/>
      <w:r>
        <w:rPr>
          <w:sz w:val="24"/>
        </w:rPr>
        <w:t>parent  class</w:t>
      </w:r>
      <w:proofErr w:type="gramEnd"/>
      <w:r>
        <w:rPr>
          <w:sz w:val="24"/>
        </w:rPr>
        <w:t xml:space="preserve"> and multiple child class.</w:t>
      </w:r>
    </w:p>
    <w:p w:rsidR="00244696" w:rsidRPr="00244696" w:rsidRDefault="00244696" w:rsidP="00244696">
      <w:pPr>
        <w:pStyle w:val="ListParagraph"/>
        <w:rPr>
          <w:sz w:val="24"/>
        </w:rPr>
      </w:pPr>
    </w:p>
    <w:p w:rsidR="00244696" w:rsidRDefault="00244696" w:rsidP="005C7D3E">
      <w:pPr>
        <w:pStyle w:val="ListParagraph"/>
        <w:numPr>
          <w:ilvl w:val="0"/>
          <w:numId w:val="1"/>
        </w:numPr>
      </w:pPr>
      <w:r>
        <w:t>Class Vehicle {</w:t>
      </w:r>
      <w:r w:rsidR="00DB2BC0">
        <w:t xml:space="preserve">                                                                   </w:t>
      </w:r>
      <w:r w:rsidR="00DB2BC0">
        <w:rPr>
          <w:noProof/>
          <w:lang w:val="en-IN" w:eastAsia="en-IN"/>
        </w:rPr>
        <w:drawing>
          <wp:inline distT="0" distB="0" distL="0" distR="0">
            <wp:extent cx="4850130" cy="422211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0130" cy="4222115"/>
                    </a:xfrm>
                    <a:prstGeom prst="rect">
                      <a:avLst/>
                    </a:prstGeom>
                    <a:noFill/>
                    <a:ln>
                      <a:noFill/>
                    </a:ln>
                  </pic:spPr>
                </pic:pic>
              </a:graphicData>
            </a:graphic>
          </wp:inline>
        </w:drawing>
      </w:r>
    </w:p>
    <w:p w:rsidR="00244696" w:rsidRDefault="00244696" w:rsidP="005C7D3E">
      <w:pPr>
        <w:pStyle w:val="ListParagraph"/>
        <w:numPr>
          <w:ilvl w:val="0"/>
          <w:numId w:val="1"/>
        </w:numPr>
      </w:pPr>
      <w:r>
        <w:t xml:space="preserve">    void   </w:t>
      </w:r>
      <w:proofErr w:type="gramStart"/>
      <w:r>
        <w:t>run(</w:t>
      </w:r>
      <w:proofErr w:type="gramEnd"/>
      <w:r>
        <w:t>){</w:t>
      </w:r>
    </w:p>
    <w:p w:rsidR="00244696" w:rsidRDefault="00244696" w:rsidP="005C7D3E">
      <w:pPr>
        <w:pStyle w:val="ListParagraph"/>
        <w:numPr>
          <w:ilvl w:val="0"/>
          <w:numId w:val="1"/>
        </w:numPr>
      </w:pPr>
      <w:r>
        <w:t xml:space="preserve">         </w:t>
      </w:r>
      <w:proofErr w:type="spellStart"/>
      <w:r>
        <w:t>System.out.println</w:t>
      </w:r>
      <w:proofErr w:type="spellEnd"/>
      <w:r>
        <w:t>(“Vehicle can run”);</w:t>
      </w:r>
    </w:p>
    <w:p w:rsidR="00244696" w:rsidRPr="00FE07D7" w:rsidRDefault="00244696" w:rsidP="005C7D3E">
      <w:pPr>
        <w:pStyle w:val="ListParagraph"/>
        <w:numPr>
          <w:ilvl w:val="0"/>
          <w:numId w:val="1"/>
        </w:numPr>
      </w:pPr>
      <w:r>
        <w:t xml:space="preserve">  }</w:t>
      </w:r>
    </w:p>
    <w:p w:rsidR="00244696" w:rsidRPr="00611E15" w:rsidRDefault="00244696" w:rsidP="005C7D3E">
      <w:pPr>
        <w:pStyle w:val="ListParagraph"/>
        <w:numPr>
          <w:ilvl w:val="0"/>
          <w:numId w:val="1"/>
        </w:numPr>
        <w:rPr>
          <w:sz w:val="24"/>
        </w:rPr>
      </w:pPr>
      <w:r w:rsidRPr="00611E15">
        <w:rPr>
          <w:sz w:val="24"/>
        </w:rPr>
        <w:t xml:space="preserve">        C</w:t>
      </w:r>
      <w:r>
        <w:rPr>
          <w:sz w:val="24"/>
        </w:rPr>
        <w:t>lass Car</w:t>
      </w:r>
      <w:r w:rsidRPr="00611E15">
        <w:rPr>
          <w:sz w:val="24"/>
        </w:rPr>
        <w:t xml:space="preserve"> extends </w:t>
      </w:r>
      <w:proofErr w:type="gramStart"/>
      <w:r w:rsidRPr="00611E15">
        <w:rPr>
          <w:sz w:val="24"/>
        </w:rPr>
        <w:t>Vehicle{</w:t>
      </w:r>
      <w:proofErr w:type="gramEnd"/>
    </w:p>
    <w:p w:rsidR="00244696" w:rsidRPr="00611E15" w:rsidRDefault="00244696" w:rsidP="005C7D3E">
      <w:pPr>
        <w:pStyle w:val="ListParagraph"/>
        <w:numPr>
          <w:ilvl w:val="0"/>
          <w:numId w:val="1"/>
        </w:numPr>
        <w:rPr>
          <w:sz w:val="24"/>
        </w:rPr>
      </w:pPr>
      <w:r w:rsidRPr="00611E15">
        <w:rPr>
          <w:sz w:val="24"/>
        </w:rPr>
        <w:t xml:space="preserve">            Void </w:t>
      </w:r>
      <w:proofErr w:type="gramStart"/>
      <w:r w:rsidRPr="00611E15">
        <w:rPr>
          <w:sz w:val="24"/>
        </w:rPr>
        <w:t>drift(</w:t>
      </w:r>
      <w:proofErr w:type="gramEnd"/>
      <w:r w:rsidRPr="00611E15">
        <w:rPr>
          <w:sz w:val="24"/>
        </w:rPr>
        <w:t>){</w:t>
      </w:r>
    </w:p>
    <w:p w:rsidR="00244696" w:rsidRDefault="00244696" w:rsidP="005C7D3E">
      <w:pPr>
        <w:pStyle w:val="ListParagraph"/>
        <w:numPr>
          <w:ilvl w:val="0"/>
          <w:numId w:val="1"/>
        </w:numPr>
        <w:rPr>
          <w:sz w:val="24"/>
        </w:rPr>
      </w:pPr>
      <w:r w:rsidRPr="00611E15">
        <w:rPr>
          <w:sz w:val="24"/>
        </w:rPr>
        <w:t xml:space="preserve">             </w:t>
      </w:r>
      <w:proofErr w:type="spellStart"/>
      <w:r w:rsidRPr="00611E15">
        <w:rPr>
          <w:sz w:val="24"/>
        </w:rPr>
        <w:t>System.out.println</w:t>
      </w:r>
      <w:proofErr w:type="spellEnd"/>
      <w:r w:rsidRPr="00611E15">
        <w:rPr>
          <w:sz w:val="24"/>
        </w:rPr>
        <w:t>(“</w:t>
      </w:r>
      <w:r>
        <w:rPr>
          <w:sz w:val="24"/>
        </w:rPr>
        <w:t>Car</w:t>
      </w:r>
      <w:r w:rsidRPr="00611E15">
        <w:rPr>
          <w:sz w:val="24"/>
        </w:rPr>
        <w:t xml:space="preserve"> can drift”);</w:t>
      </w:r>
    </w:p>
    <w:p w:rsidR="00244696" w:rsidRDefault="00244696" w:rsidP="005C7D3E">
      <w:pPr>
        <w:pStyle w:val="ListParagraph"/>
        <w:numPr>
          <w:ilvl w:val="0"/>
          <w:numId w:val="1"/>
        </w:numPr>
        <w:rPr>
          <w:sz w:val="24"/>
        </w:rPr>
      </w:pPr>
      <w:r>
        <w:rPr>
          <w:sz w:val="24"/>
        </w:rPr>
        <w:t>}</w:t>
      </w:r>
    </w:p>
    <w:p w:rsidR="00244696" w:rsidRDefault="00244696" w:rsidP="005C7D3E">
      <w:pPr>
        <w:pStyle w:val="ListParagraph"/>
        <w:numPr>
          <w:ilvl w:val="0"/>
          <w:numId w:val="1"/>
        </w:numPr>
        <w:rPr>
          <w:sz w:val="24"/>
        </w:rPr>
      </w:pPr>
      <w:r>
        <w:rPr>
          <w:sz w:val="24"/>
        </w:rPr>
        <w:t xml:space="preserve">Class Bike extends </w:t>
      </w:r>
      <w:proofErr w:type="gramStart"/>
      <w:r>
        <w:rPr>
          <w:sz w:val="24"/>
        </w:rPr>
        <w:t>Vehicle{</w:t>
      </w:r>
      <w:proofErr w:type="gramEnd"/>
    </w:p>
    <w:p w:rsidR="00244696" w:rsidRDefault="00244696" w:rsidP="005C7D3E">
      <w:pPr>
        <w:pStyle w:val="ListParagraph"/>
        <w:numPr>
          <w:ilvl w:val="0"/>
          <w:numId w:val="1"/>
        </w:numPr>
        <w:rPr>
          <w:sz w:val="24"/>
        </w:rPr>
      </w:pPr>
      <w:r>
        <w:rPr>
          <w:sz w:val="24"/>
        </w:rPr>
        <w:t xml:space="preserve">Void </w:t>
      </w:r>
      <w:proofErr w:type="gramStart"/>
      <w:r>
        <w:rPr>
          <w:sz w:val="24"/>
        </w:rPr>
        <w:t>drag(</w:t>
      </w:r>
      <w:proofErr w:type="gramEnd"/>
      <w:r>
        <w:rPr>
          <w:sz w:val="24"/>
        </w:rPr>
        <w:t>){</w:t>
      </w:r>
    </w:p>
    <w:p w:rsidR="00244696" w:rsidRPr="00611E15" w:rsidRDefault="00244696" w:rsidP="005C7D3E">
      <w:pPr>
        <w:pStyle w:val="ListParagraph"/>
        <w:numPr>
          <w:ilvl w:val="0"/>
          <w:numId w:val="1"/>
        </w:numPr>
        <w:rPr>
          <w:sz w:val="24"/>
        </w:rPr>
      </w:pPr>
      <w:proofErr w:type="spellStart"/>
      <w:r>
        <w:rPr>
          <w:sz w:val="24"/>
        </w:rPr>
        <w:t>System.out.println</w:t>
      </w:r>
      <w:proofErr w:type="spellEnd"/>
      <w:r>
        <w:rPr>
          <w:sz w:val="24"/>
        </w:rPr>
        <w:t>(“Bike in Drag race”)</w:t>
      </w:r>
    </w:p>
    <w:p w:rsidR="00244696" w:rsidRPr="00611E15" w:rsidRDefault="00244696" w:rsidP="005C7D3E">
      <w:pPr>
        <w:pStyle w:val="ListParagraph"/>
        <w:numPr>
          <w:ilvl w:val="0"/>
          <w:numId w:val="1"/>
        </w:numPr>
        <w:rPr>
          <w:sz w:val="24"/>
        </w:rPr>
      </w:pPr>
      <w:r>
        <w:rPr>
          <w:sz w:val="24"/>
        </w:rPr>
        <w:t xml:space="preserve">     Public Static void main(</w:t>
      </w:r>
      <w:proofErr w:type="gramStart"/>
      <w:r>
        <w:rPr>
          <w:sz w:val="24"/>
        </w:rPr>
        <w:t>String[</w:t>
      </w:r>
      <w:proofErr w:type="gramEnd"/>
      <w:r>
        <w:rPr>
          <w:sz w:val="24"/>
        </w:rPr>
        <w:t xml:space="preserve">] </w:t>
      </w:r>
      <w:proofErr w:type="spellStart"/>
      <w:r>
        <w:rPr>
          <w:sz w:val="24"/>
        </w:rPr>
        <w:t>args</w:t>
      </w:r>
      <w:proofErr w:type="spellEnd"/>
      <w:r>
        <w:rPr>
          <w:sz w:val="24"/>
        </w:rPr>
        <w:t>){</w:t>
      </w:r>
    </w:p>
    <w:p w:rsidR="00244696" w:rsidRDefault="00244696" w:rsidP="005C7D3E">
      <w:pPr>
        <w:pStyle w:val="ListParagraph"/>
        <w:numPr>
          <w:ilvl w:val="0"/>
          <w:numId w:val="1"/>
        </w:numPr>
        <w:rPr>
          <w:sz w:val="24"/>
        </w:rPr>
      </w:pPr>
      <w:r>
        <w:rPr>
          <w:sz w:val="24"/>
        </w:rPr>
        <w:t xml:space="preserve">    Bike b = new </w:t>
      </w:r>
      <w:proofErr w:type="gramStart"/>
      <w:r>
        <w:rPr>
          <w:sz w:val="24"/>
        </w:rPr>
        <w:t>Bike(</w:t>
      </w:r>
      <w:proofErr w:type="gramEnd"/>
      <w:r>
        <w:rPr>
          <w:sz w:val="24"/>
        </w:rPr>
        <w:t>);</w:t>
      </w:r>
    </w:p>
    <w:p w:rsidR="00244696" w:rsidRDefault="00244696" w:rsidP="005C7D3E">
      <w:pPr>
        <w:pStyle w:val="ListParagraph"/>
        <w:numPr>
          <w:ilvl w:val="0"/>
          <w:numId w:val="1"/>
        </w:numPr>
        <w:rPr>
          <w:sz w:val="24"/>
        </w:rPr>
      </w:pPr>
      <w:r>
        <w:rPr>
          <w:sz w:val="24"/>
        </w:rPr>
        <w:lastRenderedPageBreak/>
        <w:t xml:space="preserve">    </w:t>
      </w:r>
      <w:proofErr w:type="spellStart"/>
      <w:proofErr w:type="gramStart"/>
      <w:r>
        <w:rPr>
          <w:sz w:val="24"/>
        </w:rPr>
        <w:t>b.run</w:t>
      </w:r>
      <w:proofErr w:type="spellEnd"/>
      <w:r>
        <w:rPr>
          <w:sz w:val="24"/>
        </w:rPr>
        <w:t>(</w:t>
      </w:r>
      <w:proofErr w:type="gramEnd"/>
      <w:r>
        <w:rPr>
          <w:sz w:val="24"/>
        </w:rPr>
        <w:t>);</w:t>
      </w:r>
    </w:p>
    <w:p w:rsidR="00244696" w:rsidRDefault="00244696" w:rsidP="005C7D3E">
      <w:pPr>
        <w:pStyle w:val="ListParagraph"/>
        <w:numPr>
          <w:ilvl w:val="0"/>
          <w:numId w:val="1"/>
        </w:numPr>
        <w:rPr>
          <w:sz w:val="24"/>
        </w:rPr>
      </w:pPr>
      <w:r>
        <w:rPr>
          <w:sz w:val="24"/>
        </w:rPr>
        <w:t xml:space="preserve">    </w:t>
      </w:r>
      <w:proofErr w:type="spellStart"/>
      <w:proofErr w:type="gramStart"/>
      <w:r>
        <w:rPr>
          <w:sz w:val="24"/>
        </w:rPr>
        <w:t>b.drift</w:t>
      </w:r>
      <w:proofErr w:type="spellEnd"/>
      <w:proofErr w:type="gramEnd"/>
      <w:r>
        <w:rPr>
          <w:sz w:val="24"/>
        </w:rPr>
        <w:t>();</w:t>
      </w:r>
    </w:p>
    <w:p w:rsidR="00244696" w:rsidRPr="00611E15" w:rsidRDefault="00244696" w:rsidP="005C7D3E">
      <w:pPr>
        <w:pStyle w:val="ListParagraph"/>
        <w:numPr>
          <w:ilvl w:val="0"/>
          <w:numId w:val="1"/>
        </w:numPr>
        <w:rPr>
          <w:sz w:val="24"/>
        </w:rPr>
      </w:pPr>
      <w:r>
        <w:rPr>
          <w:sz w:val="24"/>
        </w:rPr>
        <w:t xml:space="preserve">    </w:t>
      </w:r>
      <w:proofErr w:type="spellStart"/>
      <w:proofErr w:type="gramStart"/>
      <w:r>
        <w:rPr>
          <w:sz w:val="24"/>
        </w:rPr>
        <w:t>b.drag</w:t>
      </w:r>
      <w:proofErr w:type="spellEnd"/>
      <w:proofErr w:type="gramEnd"/>
      <w:r>
        <w:rPr>
          <w:sz w:val="24"/>
        </w:rPr>
        <w:t>();</w:t>
      </w:r>
    </w:p>
    <w:p w:rsidR="00244696" w:rsidRDefault="00244696" w:rsidP="005C7D3E">
      <w:pPr>
        <w:pStyle w:val="ListParagraph"/>
        <w:numPr>
          <w:ilvl w:val="0"/>
          <w:numId w:val="1"/>
        </w:numPr>
        <w:rPr>
          <w:sz w:val="24"/>
        </w:rPr>
      </w:pPr>
    </w:p>
    <w:p w:rsidR="007F2139" w:rsidRPr="007F2139" w:rsidRDefault="007F2139" w:rsidP="007F2139">
      <w:pPr>
        <w:pStyle w:val="ListParagraph"/>
        <w:rPr>
          <w:sz w:val="24"/>
        </w:rPr>
      </w:pPr>
    </w:p>
    <w:p w:rsidR="007F2139" w:rsidRDefault="007F2139" w:rsidP="005C7D3E">
      <w:pPr>
        <w:pStyle w:val="ListParagraph"/>
        <w:numPr>
          <w:ilvl w:val="0"/>
          <w:numId w:val="1"/>
        </w:numPr>
        <w:rPr>
          <w:sz w:val="24"/>
        </w:rPr>
      </w:pPr>
      <w:r>
        <w:rPr>
          <w:b/>
          <w:sz w:val="24"/>
          <w:u w:val="thick"/>
        </w:rPr>
        <w:t xml:space="preserve">Multiple </w:t>
      </w:r>
      <w:proofErr w:type="gramStart"/>
      <w:r>
        <w:rPr>
          <w:b/>
          <w:sz w:val="24"/>
          <w:u w:val="thick"/>
        </w:rPr>
        <w:t>inheritance :</w:t>
      </w:r>
      <w:proofErr w:type="gramEnd"/>
      <w:r>
        <w:rPr>
          <w:b/>
          <w:sz w:val="24"/>
          <w:u w:val="thick"/>
        </w:rPr>
        <w:t xml:space="preserve"> </w:t>
      </w:r>
      <w:r>
        <w:rPr>
          <w:sz w:val="24"/>
        </w:rPr>
        <w:t>It is not support is java because it one child and multiple parent so java confuse to detect the which parent class but we can multiple inheritance throw interface.</w:t>
      </w:r>
    </w:p>
    <w:p w:rsidR="007F2139" w:rsidRPr="007F2139" w:rsidRDefault="007F2139" w:rsidP="007F2139">
      <w:pPr>
        <w:pStyle w:val="ListParagraph"/>
        <w:rPr>
          <w:sz w:val="24"/>
        </w:rPr>
      </w:pPr>
    </w:p>
    <w:p w:rsidR="007F2139" w:rsidRPr="00C27AE2" w:rsidRDefault="00C27AE2" w:rsidP="00C27AE2">
      <w:pPr>
        <w:rPr>
          <w:b/>
          <w:sz w:val="36"/>
          <w:szCs w:val="36"/>
          <w:u w:val="thick"/>
        </w:rPr>
      </w:pPr>
      <w:r w:rsidRPr="00C27AE2">
        <w:rPr>
          <w:b/>
          <w:sz w:val="36"/>
          <w:szCs w:val="36"/>
          <w:u w:val="thick"/>
        </w:rPr>
        <w:t>Polymorphism</w:t>
      </w:r>
    </w:p>
    <w:p w:rsidR="00C27AE2" w:rsidRPr="00C27AE2" w:rsidRDefault="00C27AE2" w:rsidP="005C7D3E">
      <w:pPr>
        <w:pStyle w:val="ListParagraph"/>
        <w:numPr>
          <w:ilvl w:val="0"/>
          <w:numId w:val="2"/>
        </w:numPr>
        <w:rPr>
          <w:sz w:val="40"/>
        </w:rPr>
      </w:pPr>
      <w:r>
        <w:t xml:space="preserve">It is the process one action doing many ways. </w:t>
      </w:r>
      <w:proofErr w:type="gramStart"/>
      <w:r>
        <w:t>Here  polymorphism</w:t>
      </w:r>
      <w:proofErr w:type="gramEnd"/>
      <w:r>
        <w:t xml:space="preserve"> means poly means ‘many’ and morphism means ‘forms’ So one </w:t>
      </w:r>
      <w:proofErr w:type="spellStart"/>
      <w:r>
        <w:t>persone</w:t>
      </w:r>
      <w:proofErr w:type="spellEnd"/>
      <w:r>
        <w:t xml:space="preserve"> can </w:t>
      </w:r>
      <w:proofErr w:type="spellStart"/>
      <w:r>
        <w:t>posess</w:t>
      </w:r>
      <w:proofErr w:type="spellEnd"/>
      <w:r>
        <w:t xml:space="preserve"> many behavior.</w:t>
      </w:r>
    </w:p>
    <w:p w:rsidR="00C27AE2" w:rsidRPr="00C27AE2" w:rsidRDefault="00C27AE2" w:rsidP="005C7D3E">
      <w:pPr>
        <w:pStyle w:val="ListParagraph"/>
        <w:numPr>
          <w:ilvl w:val="0"/>
          <w:numId w:val="2"/>
        </w:numPr>
        <w:rPr>
          <w:sz w:val="40"/>
        </w:rPr>
      </w:pPr>
      <w:r>
        <w:t xml:space="preserve">Polymorphism is used to 2types </w:t>
      </w:r>
    </w:p>
    <w:p w:rsidR="00C27AE2" w:rsidRPr="00611E15" w:rsidRDefault="00C27AE2" w:rsidP="005C7D3E">
      <w:pPr>
        <w:pStyle w:val="ListParagraph"/>
        <w:numPr>
          <w:ilvl w:val="0"/>
          <w:numId w:val="2"/>
        </w:numPr>
        <w:rPr>
          <w:sz w:val="28"/>
          <w:szCs w:val="28"/>
        </w:rPr>
      </w:pPr>
      <w:proofErr w:type="spellStart"/>
      <w:r w:rsidRPr="00C27AE2">
        <w:rPr>
          <w:b/>
          <w:sz w:val="28"/>
          <w:szCs w:val="28"/>
          <w:u w:val="thick"/>
        </w:rPr>
        <w:t>Co</w:t>
      </w:r>
      <w:r>
        <w:rPr>
          <w:b/>
          <w:sz w:val="28"/>
          <w:szCs w:val="28"/>
          <w:u w:val="thick"/>
        </w:rPr>
        <w:t>mpiletime</w:t>
      </w:r>
      <w:proofErr w:type="spellEnd"/>
      <w:r>
        <w:rPr>
          <w:b/>
          <w:sz w:val="28"/>
          <w:szCs w:val="28"/>
          <w:u w:val="thick"/>
        </w:rPr>
        <w:t xml:space="preserve"> polymorphism: </w:t>
      </w:r>
      <w:r>
        <w:rPr>
          <w:sz w:val="24"/>
          <w:szCs w:val="24"/>
        </w:rPr>
        <w:t xml:space="preserve">It is archive throw method </w:t>
      </w:r>
      <w:r w:rsidR="00611E15">
        <w:rPr>
          <w:sz w:val="24"/>
          <w:szCs w:val="24"/>
        </w:rPr>
        <w:t>overloading.</w:t>
      </w:r>
    </w:p>
    <w:p w:rsidR="00467B3E" w:rsidRPr="00467B3E" w:rsidRDefault="00611E15" w:rsidP="005C7D3E">
      <w:pPr>
        <w:pStyle w:val="ListParagraph"/>
        <w:numPr>
          <w:ilvl w:val="0"/>
          <w:numId w:val="2"/>
        </w:numPr>
        <w:rPr>
          <w:sz w:val="28"/>
          <w:szCs w:val="28"/>
        </w:rPr>
      </w:pPr>
      <w:r>
        <w:rPr>
          <w:sz w:val="24"/>
          <w:szCs w:val="24"/>
        </w:rPr>
        <w:t xml:space="preserve">It is </w:t>
      </w:r>
      <w:r w:rsidR="00244696">
        <w:rPr>
          <w:sz w:val="24"/>
          <w:szCs w:val="24"/>
        </w:rPr>
        <w:t>one or more methods but different parameters</w:t>
      </w:r>
      <w:r w:rsidR="00467B3E">
        <w:rPr>
          <w:sz w:val="24"/>
          <w:szCs w:val="24"/>
        </w:rPr>
        <w:t>.</w:t>
      </w:r>
    </w:p>
    <w:p w:rsidR="00611E15" w:rsidRPr="00467B3E" w:rsidRDefault="00467B3E" w:rsidP="005C7D3E">
      <w:pPr>
        <w:pStyle w:val="ListParagraph"/>
        <w:numPr>
          <w:ilvl w:val="0"/>
          <w:numId w:val="2"/>
        </w:numPr>
        <w:rPr>
          <w:sz w:val="28"/>
          <w:szCs w:val="28"/>
        </w:rPr>
      </w:pPr>
      <w:r w:rsidRPr="00467B3E">
        <w:rPr>
          <w:b/>
          <w:sz w:val="28"/>
          <w:szCs w:val="28"/>
          <w:u w:val="thick"/>
        </w:rPr>
        <w:t>Run</w:t>
      </w:r>
      <w:r>
        <w:rPr>
          <w:b/>
          <w:sz w:val="28"/>
          <w:szCs w:val="28"/>
          <w:u w:val="thick"/>
        </w:rPr>
        <w:t xml:space="preserve">time polymorphism: </w:t>
      </w:r>
      <w:r w:rsidRPr="00467B3E">
        <w:rPr>
          <w:sz w:val="24"/>
          <w:szCs w:val="24"/>
        </w:rPr>
        <w:t>It is archive throw method overriding.</w:t>
      </w:r>
    </w:p>
    <w:p w:rsidR="00467B3E" w:rsidRPr="00467B3E" w:rsidRDefault="00467B3E" w:rsidP="005C7D3E">
      <w:pPr>
        <w:pStyle w:val="ListParagraph"/>
        <w:numPr>
          <w:ilvl w:val="0"/>
          <w:numId w:val="2"/>
        </w:numPr>
      </w:pPr>
      <w:r w:rsidRPr="00467B3E">
        <w:rPr>
          <w:shd w:val="clear" w:color="auto" w:fill="FFFFFF"/>
        </w:rPr>
        <w:t>Runtime polymorphism</w:t>
      </w:r>
      <w:r w:rsidRPr="00467B3E">
        <w:rPr>
          <w:shd w:val="clear" w:color="auto" w:fill="FFFFFF"/>
        </w:rPr>
        <w:t xml:space="preserve"> is </w:t>
      </w:r>
      <w:r w:rsidRPr="00467B3E">
        <w:rPr>
          <w:bCs/>
          <w:shd w:val="clear" w:color="auto" w:fill="FFFFFF"/>
        </w:rPr>
        <w:t>a process that</w:t>
      </w:r>
      <w:r w:rsidRPr="00467B3E">
        <w:rPr>
          <w:b/>
          <w:bCs/>
          <w:shd w:val="clear" w:color="auto" w:fill="FFFFFF"/>
        </w:rPr>
        <w:t xml:space="preserve"> </w:t>
      </w:r>
      <w:r w:rsidRPr="00467B3E">
        <w:rPr>
          <w:bCs/>
          <w:shd w:val="clear" w:color="auto" w:fill="FFFFFF"/>
        </w:rPr>
        <w:t>resolves a call to an overridden method at runtime</w:t>
      </w:r>
      <w:r w:rsidRPr="00467B3E">
        <w:rPr>
          <w:shd w:val="clear" w:color="auto" w:fill="FFFFFF"/>
        </w:rPr>
        <w:t xml:space="preserve">. The </w:t>
      </w:r>
      <w:r w:rsidRPr="00467B3E">
        <w:rPr>
          <w:shd w:val="clear" w:color="auto" w:fill="FFFFFF"/>
        </w:rPr>
        <w:t xml:space="preserve">            </w:t>
      </w:r>
      <w:r w:rsidRPr="00467B3E">
        <w:rPr>
          <w:shd w:val="clear" w:color="auto" w:fill="FFFFFF"/>
        </w:rPr>
        <w:t xml:space="preserve">process involves the use of the reference variable of a superclass to call for an </w:t>
      </w:r>
      <w:proofErr w:type="spellStart"/>
      <w:r w:rsidRPr="00467B3E">
        <w:rPr>
          <w:shd w:val="clear" w:color="auto" w:fill="FFFFFF"/>
        </w:rPr>
        <w:t>overridde</w:t>
      </w:r>
      <w:proofErr w:type="spellEnd"/>
      <w:r w:rsidRPr="00467B3E">
        <w:rPr>
          <w:shd w:val="clear" w:color="auto" w:fill="FFFFFF"/>
        </w:rPr>
        <w:t xml:space="preserve"> method.</w:t>
      </w:r>
    </w:p>
    <w:p w:rsidR="00467B3E" w:rsidRPr="00F27D40" w:rsidRDefault="00467B3E" w:rsidP="005C7D3E">
      <w:pPr>
        <w:pStyle w:val="ListParagraph"/>
        <w:numPr>
          <w:ilvl w:val="0"/>
          <w:numId w:val="2"/>
        </w:numPr>
      </w:pPr>
      <w:proofErr w:type="gramStart"/>
      <w:r>
        <w:rPr>
          <w:shd w:val="clear" w:color="auto" w:fill="FFFFFF"/>
        </w:rPr>
        <w:t>Example :</w:t>
      </w:r>
      <w:proofErr w:type="gramEnd"/>
    </w:p>
    <w:p w:rsidR="00F27D40" w:rsidRPr="00467B3E" w:rsidRDefault="00F27D40" w:rsidP="00F27D40">
      <w:pPr>
        <w:jc w:val="both"/>
      </w:pPr>
    </w:p>
    <w:p w:rsidR="00467B3E" w:rsidRPr="00F27D40" w:rsidRDefault="00467B3E" w:rsidP="005C7D3E">
      <w:pPr>
        <w:pStyle w:val="ListParagraph"/>
        <w:numPr>
          <w:ilvl w:val="0"/>
          <w:numId w:val="2"/>
        </w:numPr>
        <w:rPr>
          <w:lang w:val="en-IN" w:eastAsia="en-IN"/>
        </w:rPr>
      </w:pPr>
      <w:r w:rsidRPr="00F27D40">
        <w:rPr>
          <w:bCs/>
          <w:bdr w:val="none" w:sz="0" w:space="0" w:color="auto" w:frame="1"/>
          <w:lang w:val="en-IN" w:eastAsia="en-IN"/>
        </w:rPr>
        <w:t>class</w:t>
      </w:r>
      <w:r w:rsidRPr="00F27D40">
        <w:rPr>
          <w:bdr w:val="none" w:sz="0" w:space="0" w:color="auto" w:frame="1"/>
          <w:lang w:val="en-IN" w:eastAsia="en-IN"/>
        </w:rPr>
        <w:t> </w:t>
      </w:r>
      <w:proofErr w:type="gramStart"/>
      <w:r w:rsidRPr="00F27D40">
        <w:rPr>
          <w:bdr w:val="none" w:sz="0" w:space="0" w:color="auto" w:frame="1"/>
          <w:lang w:val="en-IN" w:eastAsia="en-IN"/>
        </w:rPr>
        <w:t>Bike{</w:t>
      </w:r>
      <w:proofErr w:type="gramEnd"/>
    </w:p>
    <w:p w:rsidR="00467B3E" w:rsidRPr="00467B3E" w:rsidRDefault="00F27D40" w:rsidP="00F27D40">
      <w:pPr>
        <w:rPr>
          <w:lang w:val="en-IN" w:eastAsia="en-IN"/>
        </w:rPr>
      </w:pPr>
      <w:r>
        <w:rPr>
          <w:bdr w:val="none" w:sz="0" w:space="0" w:color="auto" w:frame="1"/>
          <w:lang w:val="en-IN" w:eastAsia="en-IN"/>
        </w:rPr>
        <w:t xml:space="preserve">     </w:t>
      </w:r>
      <w:r w:rsidR="00467B3E" w:rsidRPr="00467B3E">
        <w:rPr>
          <w:bdr w:val="none" w:sz="0" w:space="0" w:color="auto" w:frame="1"/>
          <w:lang w:val="en-IN" w:eastAsia="en-IN"/>
        </w:rPr>
        <w:t>  </w:t>
      </w:r>
      <w:r w:rsidR="00467B3E" w:rsidRPr="00F27D40">
        <w:rPr>
          <w:bCs/>
          <w:bdr w:val="none" w:sz="0" w:space="0" w:color="auto" w:frame="1"/>
          <w:lang w:val="en-IN" w:eastAsia="en-IN"/>
        </w:rPr>
        <w:t>void</w:t>
      </w:r>
      <w:r w:rsidR="00467B3E" w:rsidRPr="00467B3E">
        <w:rPr>
          <w:bdr w:val="none" w:sz="0" w:space="0" w:color="auto" w:frame="1"/>
          <w:lang w:val="en-IN" w:eastAsia="en-IN"/>
        </w:rPr>
        <w:t> run</w:t>
      </w:r>
      <w:proofErr w:type="gramStart"/>
      <w:r w:rsidR="00467B3E" w:rsidRPr="00467B3E">
        <w:rPr>
          <w:bdr w:val="none" w:sz="0" w:space="0" w:color="auto" w:frame="1"/>
          <w:lang w:val="en-IN" w:eastAsia="en-IN"/>
        </w:rPr>
        <w:t>(){</w:t>
      </w:r>
      <w:proofErr w:type="spellStart"/>
      <w:proofErr w:type="gramEnd"/>
      <w:r w:rsidR="00467B3E" w:rsidRPr="00467B3E">
        <w:rPr>
          <w:bdr w:val="none" w:sz="0" w:space="0" w:color="auto" w:frame="1"/>
          <w:lang w:val="en-IN" w:eastAsia="en-IN"/>
        </w:rPr>
        <w:t>System.out.println</w:t>
      </w:r>
      <w:proofErr w:type="spellEnd"/>
      <w:r w:rsidR="00467B3E" w:rsidRPr="00467B3E">
        <w:rPr>
          <w:bdr w:val="none" w:sz="0" w:space="0" w:color="auto" w:frame="1"/>
          <w:lang w:val="en-IN" w:eastAsia="en-IN"/>
        </w:rPr>
        <w:t>(</w:t>
      </w:r>
      <w:r w:rsidR="00467B3E" w:rsidRPr="00F27D40">
        <w:rPr>
          <w:color w:val="0000FF"/>
          <w:bdr w:val="none" w:sz="0" w:space="0" w:color="auto" w:frame="1"/>
          <w:lang w:val="en-IN" w:eastAsia="en-IN"/>
        </w:rPr>
        <w:t>"</w:t>
      </w:r>
      <w:r w:rsidR="00467B3E" w:rsidRPr="00F27D40">
        <w:rPr>
          <w:bdr w:val="none" w:sz="0" w:space="0" w:color="auto" w:frame="1"/>
          <w:lang w:val="en-IN" w:eastAsia="en-IN"/>
        </w:rPr>
        <w:t>running</w:t>
      </w:r>
      <w:r w:rsidR="00467B3E" w:rsidRPr="00F27D40">
        <w:rPr>
          <w:color w:val="0000FF"/>
          <w:bdr w:val="none" w:sz="0" w:space="0" w:color="auto" w:frame="1"/>
          <w:lang w:val="en-IN" w:eastAsia="en-IN"/>
        </w:rPr>
        <w:t>"</w:t>
      </w:r>
      <w:r w:rsidR="00467B3E" w:rsidRPr="00467B3E">
        <w:rPr>
          <w:bdr w:val="none" w:sz="0" w:space="0" w:color="auto" w:frame="1"/>
          <w:lang w:val="en-IN" w:eastAsia="en-IN"/>
        </w:rPr>
        <w:t>);}  </w:t>
      </w:r>
    </w:p>
    <w:p w:rsidR="00467B3E" w:rsidRPr="00467B3E" w:rsidRDefault="00F27D40" w:rsidP="00F27D40">
      <w:pPr>
        <w:rPr>
          <w:lang w:val="en-IN" w:eastAsia="en-IN"/>
        </w:rPr>
      </w:pPr>
      <w:r>
        <w:rPr>
          <w:bdr w:val="none" w:sz="0" w:space="0" w:color="auto" w:frame="1"/>
          <w:lang w:val="en-IN" w:eastAsia="en-IN"/>
        </w:rPr>
        <w:t xml:space="preserve">       </w:t>
      </w:r>
      <w:r w:rsidR="00467B3E" w:rsidRPr="00467B3E">
        <w:rPr>
          <w:bdr w:val="none" w:sz="0" w:space="0" w:color="auto" w:frame="1"/>
          <w:lang w:val="en-IN" w:eastAsia="en-IN"/>
        </w:rPr>
        <w:t>}  </w:t>
      </w:r>
    </w:p>
    <w:p w:rsidR="00F27D40" w:rsidRDefault="00F27D40" w:rsidP="00F27D40">
      <w:pPr>
        <w:rPr>
          <w:bdr w:val="none" w:sz="0" w:space="0" w:color="auto" w:frame="1"/>
          <w:lang w:val="en-IN" w:eastAsia="en-IN"/>
        </w:rPr>
      </w:pPr>
      <w:r>
        <w:rPr>
          <w:bCs/>
          <w:bdr w:val="none" w:sz="0" w:space="0" w:color="auto" w:frame="1"/>
          <w:lang w:val="en-IN" w:eastAsia="en-IN"/>
        </w:rPr>
        <w:t xml:space="preserve">        </w:t>
      </w:r>
      <w:r w:rsidR="00467B3E" w:rsidRPr="00F27D40">
        <w:rPr>
          <w:bCs/>
          <w:bdr w:val="none" w:sz="0" w:space="0" w:color="auto" w:frame="1"/>
          <w:lang w:val="en-IN" w:eastAsia="en-IN"/>
        </w:rPr>
        <w:t>class</w:t>
      </w:r>
      <w:r w:rsidR="00467B3E" w:rsidRPr="00467B3E">
        <w:rPr>
          <w:bdr w:val="none" w:sz="0" w:space="0" w:color="auto" w:frame="1"/>
          <w:lang w:val="en-IN" w:eastAsia="en-IN"/>
        </w:rPr>
        <w:t> </w:t>
      </w:r>
      <w:proofErr w:type="spellStart"/>
      <w:r w:rsidR="00467B3E" w:rsidRPr="00467B3E">
        <w:rPr>
          <w:bdr w:val="none" w:sz="0" w:space="0" w:color="auto" w:frame="1"/>
          <w:lang w:val="en-IN" w:eastAsia="en-IN"/>
        </w:rPr>
        <w:t>Splendor</w:t>
      </w:r>
      <w:proofErr w:type="spellEnd"/>
      <w:r w:rsidR="00467B3E" w:rsidRPr="00467B3E">
        <w:rPr>
          <w:bdr w:val="none" w:sz="0" w:space="0" w:color="auto" w:frame="1"/>
          <w:lang w:val="en-IN" w:eastAsia="en-IN"/>
        </w:rPr>
        <w:t> </w:t>
      </w:r>
      <w:r w:rsidR="00467B3E" w:rsidRPr="00F27D40">
        <w:rPr>
          <w:bCs/>
          <w:bdr w:val="none" w:sz="0" w:space="0" w:color="auto" w:frame="1"/>
          <w:lang w:val="en-IN" w:eastAsia="en-IN"/>
        </w:rPr>
        <w:t>extends</w:t>
      </w:r>
      <w:r>
        <w:rPr>
          <w:bdr w:val="none" w:sz="0" w:space="0" w:color="auto" w:frame="1"/>
          <w:lang w:val="en-IN" w:eastAsia="en-IN"/>
        </w:rPr>
        <w:t> </w:t>
      </w:r>
      <w:proofErr w:type="gramStart"/>
      <w:r>
        <w:rPr>
          <w:bdr w:val="none" w:sz="0" w:space="0" w:color="auto" w:frame="1"/>
          <w:lang w:val="en-IN" w:eastAsia="en-IN"/>
        </w:rPr>
        <w:t>Bike{</w:t>
      </w:r>
      <w:proofErr w:type="gramEnd"/>
      <w:r>
        <w:rPr>
          <w:bdr w:val="none" w:sz="0" w:space="0" w:color="auto" w:frame="1"/>
          <w:lang w:val="en-IN" w:eastAsia="en-IN"/>
        </w:rPr>
        <w:t> </w:t>
      </w:r>
    </w:p>
    <w:p w:rsidR="00F27D40" w:rsidRPr="00F27D40" w:rsidRDefault="00F27D40" w:rsidP="00F27D40">
      <w:pPr>
        <w:rPr>
          <w:lang w:val="en-IN" w:eastAsia="en-IN"/>
        </w:rPr>
      </w:pPr>
      <w:r>
        <w:rPr>
          <w:bdr w:val="none" w:sz="0" w:space="0" w:color="auto" w:frame="1"/>
          <w:lang w:val="en-IN" w:eastAsia="en-IN"/>
        </w:rPr>
        <w:t xml:space="preserve">      </w:t>
      </w:r>
      <w:r w:rsidR="00467B3E" w:rsidRPr="00467B3E">
        <w:rPr>
          <w:bdr w:val="none" w:sz="0" w:space="0" w:color="auto" w:frame="1"/>
          <w:lang w:val="en-IN" w:eastAsia="en-IN"/>
        </w:rPr>
        <w:t> </w:t>
      </w:r>
      <w:r w:rsidR="00467B3E" w:rsidRPr="00F27D40">
        <w:rPr>
          <w:bCs/>
          <w:bdr w:val="none" w:sz="0" w:space="0" w:color="auto" w:frame="1"/>
          <w:lang w:val="en-IN" w:eastAsia="en-IN"/>
        </w:rPr>
        <w:t>void</w:t>
      </w:r>
      <w:r>
        <w:rPr>
          <w:bdr w:val="none" w:sz="0" w:space="0" w:color="auto" w:frame="1"/>
          <w:lang w:val="en-IN" w:eastAsia="en-IN"/>
        </w:rPr>
        <w:t> </w:t>
      </w:r>
      <w:proofErr w:type="gramStart"/>
      <w:r>
        <w:rPr>
          <w:bdr w:val="none" w:sz="0" w:space="0" w:color="auto" w:frame="1"/>
          <w:lang w:val="en-IN" w:eastAsia="en-IN"/>
        </w:rPr>
        <w:t>run(</w:t>
      </w:r>
      <w:proofErr w:type="gramEnd"/>
      <w:r>
        <w:rPr>
          <w:bdr w:val="none" w:sz="0" w:space="0" w:color="auto" w:frame="1"/>
          <w:lang w:val="en-IN" w:eastAsia="en-IN"/>
        </w:rPr>
        <w:t>)</w:t>
      </w:r>
      <w:r w:rsidR="00467B3E" w:rsidRPr="00467B3E">
        <w:rPr>
          <w:bdr w:val="none" w:sz="0" w:space="0" w:color="auto" w:frame="1"/>
          <w:lang w:val="en-IN" w:eastAsia="en-IN"/>
        </w:rPr>
        <w:t>{</w:t>
      </w:r>
      <w:r>
        <w:rPr>
          <w:bdr w:val="none" w:sz="0" w:space="0" w:color="auto" w:frame="1"/>
          <w:lang w:val="en-IN" w:eastAsia="en-IN"/>
        </w:rPr>
        <w:t xml:space="preserve"> </w:t>
      </w:r>
    </w:p>
    <w:p w:rsidR="00467B3E" w:rsidRPr="00F27D40" w:rsidRDefault="00F27D40" w:rsidP="00F27D40">
      <w:pPr>
        <w:rPr>
          <w:bdr w:val="none" w:sz="0" w:space="0" w:color="auto" w:frame="1"/>
          <w:lang w:val="en-IN" w:eastAsia="en-IN"/>
        </w:rPr>
      </w:pPr>
      <w:r>
        <w:rPr>
          <w:bdr w:val="none" w:sz="0" w:space="0" w:color="auto" w:frame="1"/>
          <w:lang w:val="en-IN" w:eastAsia="en-IN"/>
        </w:rPr>
        <w:t xml:space="preserve">        </w:t>
      </w:r>
      <w:proofErr w:type="spellStart"/>
      <w:r w:rsidR="00467B3E" w:rsidRPr="00467B3E">
        <w:rPr>
          <w:bdr w:val="none" w:sz="0" w:space="0" w:color="auto" w:frame="1"/>
          <w:lang w:val="en-IN" w:eastAsia="en-IN"/>
        </w:rPr>
        <w:t>System.out.println</w:t>
      </w:r>
      <w:proofErr w:type="spellEnd"/>
      <w:r w:rsidR="00467B3E" w:rsidRPr="00467B3E">
        <w:rPr>
          <w:bdr w:val="none" w:sz="0" w:space="0" w:color="auto" w:frame="1"/>
          <w:lang w:val="en-IN" w:eastAsia="en-IN"/>
        </w:rPr>
        <w:t>(</w:t>
      </w:r>
      <w:r w:rsidR="00467B3E" w:rsidRPr="00F27D40">
        <w:rPr>
          <w:bdr w:val="none" w:sz="0" w:space="0" w:color="auto" w:frame="1"/>
          <w:lang w:val="en-IN" w:eastAsia="en-IN"/>
        </w:rPr>
        <w:t>"running safely with 60km"</w:t>
      </w:r>
      <w:r w:rsidR="00467B3E" w:rsidRPr="00467B3E">
        <w:rPr>
          <w:bdr w:val="none" w:sz="0" w:space="0" w:color="auto" w:frame="1"/>
          <w:lang w:val="en-IN" w:eastAsia="en-IN"/>
        </w:rPr>
        <w:t>);}  </w:t>
      </w:r>
    </w:p>
    <w:p w:rsidR="00467B3E" w:rsidRPr="00467B3E" w:rsidRDefault="00F27D40" w:rsidP="00F27D40">
      <w:pPr>
        <w:rPr>
          <w:lang w:val="en-IN" w:eastAsia="en-IN"/>
        </w:rPr>
      </w:pPr>
      <w:r>
        <w:rPr>
          <w:bdr w:val="none" w:sz="0" w:space="0" w:color="auto" w:frame="1"/>
          <w:lang w:val="en-IN" w:eastAsia="en-IN"/>
        </w:rPr>
        <w:t xml:space="preserve">        </w:t>
      </w:r>
      <w:r w:rsidR="00467B3E" w:rsidRPr="00467B3E">
        <w:rPr>
          <w:bdr w:val="none" w:sz="0" w:space="0" w:color="auto" w:frame="1"/>
          <w:lang w:val="en-IN" w:eastAsia="en-IN"/>
        </w:rPr>
        <w:t> </w:t>
      </w:r>
      <w:r w:rsidR="00467B3E" w:rsidRPr="00F27D40">
        <w:rPr>
          <w:bCs/>
          <w:bdr w:val="none" w:sz="0" w:space="0" w:color="auto" w:frame="1"/>
          <w:lang w:val="en-IN" w:eastAsia="en-IN"/>
        </w:rPr>
        <w:t>public</w:t>
      </w:r>
      <w:r w:rsidR="00467B3E" w:rsidRPr="00467B3E">
        <w:rPr>
          <w:bdr w:val="none" w:sz="0" w:space="0" w:color="auto" w:frame="1"/>
          <w:lang w:val="en-IN" w:eastAsia="en-IN"/>
        </w:rPr>
        <w:t> </w:t>
      </w:r>
      <w:r w:rsidR="00467B3E" w:rsidRPr="00F27D40">
        <w:rPr>
          <w:bCs/>
          <w:bdr w:val="none" w:sz="0" w:space="0" w:color="auto" w:frame="1"/>
          <w:lang w:val="en-IN" w:eastAsia="en-IN"/>
        </w:rPr>
        <w:t>static</w:t>
      </w:r>
      <w:r w:rsidR="00467B3E" w:rsidRPr="00467B3E">
        <w:rPr>
          <w:bdr w:val="none" w:sz="0" w:space="0" w:color="auto" w:frame="1"/>
          <w:lang w:val="en-IN" w:eastAsia="en-IN"/>
        </w:rPr>
        <w:t> </w:t>
      </w:r>
      <w:r w:rsidR="00467B3E" w:rsidRPr="00F27D40">
        <w:rPr>
          <w:bCs/>
          <w:bdr w:val="none" w:sz="0" w:space="0" w:color="auto" w:frame="1"/>
          <w:lang w:val="en-IN" w:eastAsia="en-IN"/>
        </w:rPr>
        <w:t>void</w:t>
      </w:r>
      <w:r w:rsidR="00467B3E" w:rsidRPr="00467B3E">
        <w:rPr>
          <w:bdr w:val="none" w:sz="0" w:space="0" w:color="auto" w:frame="1"/>
          <w:lang w:val="en-IN" w:eastAsia="en-IN"/>
        </w:rPr>
        <w:t> </w:t>
      </w:r>
      <w:proofErr w:type="gramStart"/>
      <w:r w:rsidR="00467B3E" w:rsidRPr="00467B3E">
        <w:rPr>
          <w:bdr w:val="none" w:sz="0" w:space="0" w:color="auto" w:frame="1"/>
          <w:lang w:val="en-IN" w:eastAsia="en-IN"/>
        </w:rPr>
        <w:t>main(</w:t>
      </w:r>
      <w:proofErr w:type="gramEnd"/>
      <w:r w:rsidR="00467B3E" w:rsidRPr="00467B3E">
        <w:rPr>
          <w:bdr w:val="none" w:sz="0" w:space="0" w:color="auto" w:frame="1"/>
          <w:lang w:val="en-IN" w:eastAsia="en-IN"/>
        </w:rPr>
        <w:t>String </w:t>
      </w:r>
      <w:proofErr w:type="spellStart"/>
      <w:r w:rsidR="00467B3E" w:rsidRPr="00467B3E">
        <w:rPr>
          <w:bdr w:val="none" w:sz="0" w:space="0" w:color="auto" w:frame="1"/>
          <w:lang w:val="en-IN" w:eastAsia="en-IN"/>
        </w:rPr>
        <w:t>args</w:t>
      </w:r>
      <w:proofErr w:type="spellEnd"/>
      <w:r w:rsidR="00467B3E" w:rsidRPr="00467B3E">
        <w:rPr>
          <w:bdr w:val="none" w:sz="0" w:space="0" w:color="auto" w:frame="1"/>
          <w:lang w:val="en-IN" w:eastAsia="en-IN"/>
        </w:rPr>
        <w:t>[]){  </w:t>
      </w:r>
    </w:p>
    <w:p w:rsidR="00467B3E" w:rsidRPr="00467B3E" w:rsidRDefault="00467B3E" w:rsidP="00F27D40">
      <w:pPr>
        <w:rPr>
          <w:lang w:val="en-IN" w:eastAsia="en-IN"/>
        </w:rPr>
      </w:pPr>
      <w:r w:rsidRPr="00467B3E">
        <w:rPr>
          <w:bdr w:val="none" w:sz="0" w:space="0" w:color="auto" w:frame="1"/>
          <w:lang w:val="en-IN" w:eastAsia="en-IN"/>
        </w:rPr>
        <w:t> </w:t>
      </w:r>
      <w:r w:rsidR="00F27D40">
        <w:rPr>
          <w:bdr w:val="none" w:sz="0" w:space="0" w:color="auto" w:frame="1"/>
          <w:lang w:val="en-IN" w:eastAsia="en-IN"/>
        </w:rPr>
        <w:t xml:space="preserve">    </w:t>
      </w:r>
      <w:r w:rsidRPr="00467B3E">
        <w:rPr>
          <w:bdr w:val="none" w:sz="0" w:space="0" w:color="auto" w:frame="1"/>
          <w:lang w:val="en-IN" w:eastAsia="en-IN"/>
        </w:rPr>
        <w:t>   Bike b = </w:t>
      </w:r>
      <w:r w:rsidRPr="00F27D40">
        <w:rPr>
          <w:bCs/>
          <w:bdr w:val="none" w:sz="0" w:space="0" w:color="auto" w:frame="1"/>
          <w:lang w:val="en-IN" w:eastAsia="en-IN"/>
        </w:rPr>
        <w:t>new</w:t>
      </w:r>
      <w:r w:rsidR="00F27D40">
        <w:rPr>
          <w:bdr w:val="none" w:sz="0" w:space="0" w:color="auto" w:frame="1"/>
          <w:lang w:val="en-IN" w:eastAsia="en-IN"/>
        </w:rPr>
        <w:t> </w:t>
      </w:r>
      <w:proofErr w:type="spellStart"/>
      <w:proofErr w:type="gramStart"/>
      <w:r w:rsidR="00F27D40">
        <w:rPr>
          <w:bdr w:val="none" w:sz="0" w:space="0" w:color="auto" w:frame="1"/>
          <w:lang w:val="en-IN" w:eastAsia="en-IN"/>
        </w:rPr>
        <w:t>Splendor</w:t>
      </w:r>
      <w:proofErr w:type="spellEnd"/>
      <w:r w:rsidR="00F27D40">
        <w:rPr>
          <w:bdr w:val="none" w:sz="0" w:space="0" w:color="auto" w:frame="1"/>
          <w:lang w:val="en-IN" w:eastAsia="en-IN"/>
        </w:rPr>
        <w:t>(</w:t>
      </w:r>
      <w:proofErr w:type="gramEnd"/>
      <w:r w:rsidR="00F27D40">
        <w:rPr>
          <w:bdr w:val="none" w:sz="0" w:space="0" w:color="auto" w:frame="1"/>
          <w:lang w:val="en-IN" w:eastAsia="en-IN"/>
        </w:rPr>
        <w:t>);</w:t>
      </w:r>
    </w:p>
    <w:p w:rsidR="00467B3E" w:rsidRPr="00467B3E" w:rsidRDefault="00467B3E" w:rsidP="00F27D40">
      <w:pPr>
        <w:rPr>
          <w:lang w:val="en-IN" w:eastAsia="en-IN"/>
        </w:rPr>
      </w:pPr>
      <w:r w:rsidRPr="00467B3E">
        <w:rPr>
          <w:bdr w:val="none" w:sz="0" w:space="0" w:color="auto" w:frame="1"/>
          <w:lang w:val="en-IN" w:eastAsia="en-IN"/>
        </w:rPr>
        <w:t> </w:t>
      </w:r>
      <w:r w:rsidR="00F27D40">
        <w:rPr>
          <w:bdr w:val="none" w:sz="0" w:space="0" w:color="auto" w:frame="1"/>
          <w:lang w:val="en-IN" w:eastAsia="en-IN"/>
        </w:rPr>
        <w:t xml:space="preserve">     </w:t>
      </w:r>
      <w:r w:rsidRPr="00467B3E">
        <w:rPr>
          <w:bdr w:val="none" w:sz="0" w:space="0" w:color="auto" w:frame="1"/>
          <w:lang w:val="en-IN" w:eastAsia="en-IN"/>
        </w:rPr>
        <w:t>   </w:t>
      </w:r>
      <w:proofErr w:type="spellStart"/>
      <w:proofErr w:type="gramStart"/>
      <w:r w:rsidRPr="00467B3E">
        <w:rPr>
          <w:bdr w:val="none" w:sz="0" w:space="0" w:color="auto" w:frame="1"/>
          <w:lang w:val="en-IN" w:eastAsia="en-IN"/>
        </w:rPr>
        <w:t>b.run</w:t>
      </w:r>
      <w:proofErr w:type="spellEnd"/>
      <w:r w:rsidRPr="00467B3E">
        <w:rPr>
          <w:bdr w:val="none" w:sz="0" w:space="0" w:color="auto" w:frame="1"/>
          <w:lang w:val="en-IN" w:eastAsia="en-IN"/>
        </w:rPr>
        <w:t>(</w:t>
      </w:r>
      <w:proofErr w:type="gramEnd"/>
      <w:r w:rsidRPr="00467B3E">
        <w:rPr>
          <w:bdr w:val="none" w:sz="0" w:space="0" w:color="auto" w:frame="1"/>
          <w:lang w:val="en-IN" w:eastAsia="en-IN"/>
        </w:rPr>
        <w:t>);  </w:t>
      </w:r>
    </w:p>
    <w:p w:rsidR="00467B3E" w:rsidRPr="00F27D40" w:rsidRDefault="00467B3E" w:rsidP="00F27D40">
      <w:pPr>
        <w:rPr>
          <w:lang w:val="en-IN" w:eastAsia="en-IN"/>
        </w:rPr>
      </w:pPr>
      <w:r w:rsidRPr="00F27D40">
        <w:rPr>
          <w:bdr w:val="none" w:sz="0" w:space="0" w:color="auto" w:frame="1"/>
          <w:lang w:val="en-IN" w:eastAsia="en-IN"/>
        </w:rPr>
        <w:t>  }  </w:t>
      </w:r>
    </w:p>
    <w:p w:rsidR="00F27D40" w:rsidRDefault="00467B3E" w:rsidP="00F27D40">
      <w:pPr>
        <w:spacing w:line="375" w:lineRule="atLeast"/>
        <w:ind w:left="360"/>
        <w:jc w:val="both"/>
        <w:rPr>
          <w:rFonts w:ascii="Segoe UI" w:eastAsia="Times New Roman" w:hAnsi="Segoe UI" w:cs="Segoe UI"/>
          <w:color w:val="000000"/>
          <w:sz w:val="24"/>
          <w:szCs w:val="24"/>
          <w:bdr w:val="none" w:sz="0" w:space="0" w:color="auto" w:frame="1"/>
          <w:lang w:val="en-IN" w:eastAsia="en-IN"/>
        </w:rPr>
      </w:pPr>
      <w:r w:rsidRPr="00467B3E">
        <w:rPr>
          <w:rFonts w:ascii="Segoe UI" w:eastAsia="Times New Roman" w:hAnsi="Segoe UI" w:cs="Segoe UI"/>
          <w:color w:val="000000"/>
          <w:sz w:val="24"/>
          <w:szCs w:val="24"/>
          <w:bdr w:val="none" w:sz="0" w:space="0" w:color="auto" w:frame="1"/>
          <w:lang w:val="en-IN" w:eastAsia="en-IN"/>
        </w:rPr>
        <w:t>}</w:t>
      </w:r>
    </w:p>
    <w:p w:rsidR="00467B3E" w:rsidRDefault="00467B3E" w:rsidP="00F27D40">
      <w:pPr>
        <w:spacing w:line="375" w:lineRule="atLeast"/>
        <w:jc w:val="both"/>
        <w:rPr>
          <w:rFonts w:ascii="Segoe UI" w:eastAsia="Times New Roman" w:hAnsi="Segoe UI" w:cs="Segoe UI"/>
          <w:color w:val="000000"/>
          <w:sz w:val="24"/>
          <w:szCs w:val="24"/>
          <w:bdr w:val="none" w:sz="0" w:space="0" w:color="auto" w:frame="1"/>
          <w:lang w:val="en-IN" w:eastAsia="en-IN"/>
        </w:rPr>
      </w:pPr>
    </w:p>
    <w:p w:rsidR="00F27D40" w:rsidRPr="00F27D40" w:rsidRDefault="00F27D40" w:rsidP="00C202BA">
      <w:pPr>
        <w:pStyle w:val="ListParagraph"/>
        <w:spacing w:line="375" w:lineRule="atLeast"/>
        <w:ind w:left="360"/>
        <w:jc w:val="both"/>
        <w:rPr>
          <w:rFonts w:ascii="Segoe UI" w:eastAsia="Times New Roman" w:hAnsi="Segoe UI" w:cs="Segoe UI"/>
          <w:color w:val="000000"/>
          <w:sz w:val="24"/>
          <w:szCs w:val="24"/>
          <w:lang w:val="en-IN" w:eastAsia="en-IN"/>
        </w:rPr>
      </w:pPr>
      <w:r>
        <w:rPr>
          <w:rFonts w:ascii="Segoe UI" w:eastAsia="Times New Roman" w:hAnsi="Segoe UI" w:cs="Segoe UI"/>
          <w:b/>
          <w:color w:val="000000"/>
          <w:sz w:val="32"/>
          <w:szCs w:val="32"/>
          <w:u w:val="thick"/>
          <w:lang w:val="en-IN" w:eastAsia="en-IN"/>
        </w:rPr>
        <w:t>Abstraction</w:t>
      </w:r>
    </w:p>
    <w:p w:rsidR="00F27D40" w:rsidRDefault="00F27D40" w:rsidP="005C7D3E">
      <w:pPr>
        <w:pStyle w:val="ListParagraph"/>
        <w:numPr>
          <w:ilvl w:val="0"/>
          <w:numId w:val="3"/>
        </w:numPr>
        <w:spacing w:line="375" w:lineRule="atLeast"/>
        <w:jc w:val="both"/>
        <w:rPr>
          <w:rFonts w:ascii="Segoe UI" w:eastAsia="Times New Roman" w:hAnsi="Segoe UI" w:cs="Segoe UI"/>
          <w:color w:val="000000"/>
          <w:sz w:val="24"/>
          <w:szCs w:val="24"/>
          <w:lang w:val="en-IN" w:eastAsia="en-IN"/>
        </w:rPr>
      </w:pPr>
      <w:r w:rsidRPr="00314E6C">
        <w:rPr>
          <w:rFonts w:ascii="Segoe UI" w:eastAsia="Times New Roman" w:hAnsi="Segoe UI" w:cs="Segoe UI"/>
          <w:color w:val="000000"/>
          <w:lang w:val="en-IN" w:eastAsia="en-IN"/>
        </w:rPr>
        <w:t>It is the process hiding the implementation and showing only functionality to the user is called abstraction</w:t>
      </w:r>
      <w:r>
        <w:rPr>
          <w:rFonts w:ascii="Segoe UI" w:eastAsia="Times New Roman" w:hAnsi="Segoe UI" w:cs="Segoe UI"/>
          <w:color w:val="000000"/>
          <w:sz w:val="24"/>
          <w:szCs w:val="24"/>
          <w:lang w:val="en-IN" w:eastAsia="en-IN"/>
        </w:rPr>
        <w:t>.</w:t>
      </w:r>
    </w:p>
    <w:p w:rsidR="00F27D40" w:rsidRPr="00314E6C" w:rsidRDefault="00314E6C" w:rsidP="005C7D3E">
      <w:pPr>
        <w:pStyle w:val="ListParagraph"/>
        <w:numPr>
          <w:ilvl w:val="0"/>
          <w:numId w:val="3"/>
        </w:numPr>
        <w:rPr>
          <w:sz w:val="24"/>
          <w:szCs w:val="24"/>
          <w:lang w:val="en-IN" w:eastAsia="en-IN"/>
        </w:rPr>
      </w:pPr>
      <w:r w:rsidRPr="00314E6C">
        <w:rPr>
          <w:sz w:val="24"/>
          <w:szCs w:val="24"/>
          <w:lang w:val="en-IN" w:eastAsia="en-IN"/>
        </w:rPr>
        <w:t>It</w:t>
      </w:r>
      <w:r w:rsidR="00F27D40" w:rsidRPr="00314E6C">
        <w:rPr>
          <w:sz w:val="24"/>
          <w:szCs w:val="24"/>
          <w:lang w:val="en-IN" w:eastAsia="en-IN"/>
        </w:rPr>
        <w:t xml:space="preserve"> is a class that is declared with an </w:t>
      </w:r>
      <w:hyperlink r:id="rId14" w:history="1">
        <w:r w:rsidR="00F27D40" w:rsidRPr="00314E6C">
          <w:rPr>
            <w:sz w:val="24"/>
            <w:szCs w:val="24"/>
            <w:bdr w:val="none" w:sz="0" w:space="0" w:color="auto" w:frame="1"/>
            <w:lang w:val="en-IN" w:eastAsia="en-IN"/>
          </w:rPr>
          <w:t>abstract keyword.</w:t>
        </w:r>
      </w:hyperlink>
    </w:p>
    <w:p w:rsidR="00F27D40" w:rsidRPr="00314E6C" w:rsidRDefault="00314E6C" w:rsidP="005C7D3E">
      <w:pPr>
        <w:pStyle w:val="ListParagraph"/>
        <w:numPr>
          <w:ilvl w:val="0"/>
          <w:numId w:val="3"/>
        </w:numPr>
        <w:rPr>
          <w:sz w:val="24"/>
          <w:szCs w:val="24"/>
          <w:lang w:val="en-IN" w:eastAsia="en-IN"/>
        </w:rPr>
      </w:pPr>
      <w:r w:rsidRPr="00314E6C">
        <w:rPr>
          <w:sz w:val="24"/>
          <w:szCs w:val="24"/>
          <w:lang w:val="en-IN" w:eastAsia="en-IN"/>
        </w:rPr>
        <w:t>A</w:t>
      </w:r>
      <w:r w:rsidR="00F27D40" w:rsidRPr="00314E6C">
        <w:rPr>
          <w:sz w:val="24"/>
          <w:szCs w:val="24"/>
          <w:lang w:val="en-IN" w:eastAsia="en-IN"/>
        </w:rPr>
        <w:t>bstract method is a method that is declared without implementation.</w:t>
      </w:r>
    </w:p>
    <w:p w:rsidR="00F27D40" w:rsidRPr="00314E6C" w:rsidRDefault="00314E6C" w:rsidP="005C7D3E">
      <w:pPr>
        <w:pStyle w:val="ListParagraph"/>
        <w:numPr>
          <w:ilvl w:val="0"/>
          <w:numId w:val="3"/>
        </w:numPr>
        <w:rPr>
          <w:lang w:val="en-IN" w:eastAsia="en-IN"/>
        </w:rPr>
      </w:pPr>
      <w:r w:rsidRPr="00314E6C">
        <w:rPr>
          <w:lang w:val="en-IN" w:eastAsia="en-IN"/>
        </w:rPr>
        <w:t>A</w:t>
      </w:r>
      <w:r w:rsidR="00F27D40" w:rsidRPr="00314E6C">
        <w:rPr>
          <w:lang w:val="en-IN" w:eastAsia="en-IN"/>
        </w:rPr>
        <w:t>bstract class may or may n</w:t>
      </w:r>
      <w:r w:rsidRPr="00314E6C">
        <w:rPr>
          <w:lang w:val="en-IN" w:eastAsia="en-IN"/>
        </w:rPr>
        <w:t xml:space="preserve">ot have all abstract </w:t>
      </w:r>
      <w:proofErr w:type="gramStart"/>
      <w:r w:rsidRPr="00314E6C">
        <w:rPr>
          <w:lang w:val="en-IN" w:eastAsia="en-IN"/>
        </w:rPr>
        <w:t>methods.</w:t>
      </w:r>
      <w:r w:rsidR="00F27D40" w:rsidRPr="00314E6C">
        <w:rPr>
          <w:lang w:val="en-IN" w:eastAsia="en-IN"/>
        </w:rPr>
        <w:t>.</w:t>
      </w:r>
      <w:proofErr w:type="gramEnd"/>
    </w:p>
    <w:p w:rsidR="00F27D40" w:rsidRPr="00314E6C" w:rsidRDefault="00F27D40" w:rsidP="005C7D3E">
      <w:pPr>
        <w:pStyle w:val="ListParagraph"/>
        <w:numPr>
          <w:ilvl w:val="0"/>
          <w:numId w:val="3"/>
        </w:numPr>
        <w:rPr>
          <w:sz w:val="24"/>
          <w:szCs w:val="24"/>
          <w:lang w:val="en-IN" w:eastAsia="en-IN"/>
        </w:rPr>
      </w:pPr>
      <w:r w:rsidRPr="00314E6C">
        <w:rPr>
          <w:sz w:val="24"/>
          <w:szCs w:val="24"/>
          <w:lang w:val="en-IN" w:eastAsia="en-IN"/>
        </w:rPr>
        <w:t>Any class that contains one or more abstract methods must also be declared with an abstract keyword.</w:t>
      </w:r>
    </w:p>
    <w:p w:rsidR="00F27D40" w:rsidRDefault="00314E6C" w:rsidP="005C7D3E">
      <w:pPr>
        <w:pStyle w:val="ListParagraph"/>
        <w:numPr>
          <w:ilvl w:val="0"/>
          <w:numId w:val="3"/>
        </w:numPr>
        <w:rPr>
          <w:lang w:val="en-IN" w:eastAsia="en-IN"/>
        </w:rPr>
      </w:pPr>
      <w:r>
        <w:rPr>
          <w:lang w:val="en-IN" w:eastAsia="en-IN"/>
        </w:rPr>
        <w:t xml:space="preserve">There is 2 ways to archive abstraction </w:t>
      </w:r>
    </w:p>
    <w:p w:rsidR="00314E6C" w:rsidRDefault="00314E6C" w:rsidP="00314E6C">
      <w:pPr>
        <w:pStyle w:val="ListParagraph"/>
        <w:ind w:left="360"/>
        <w:rPr>
          <w:lang w:val="en-IN" w:eastAsia="en-IN"/>
        </w:rPr>
      </w:pPr>
      <w:r>
        <w:rPr>
          <w:lang w:val="en-IN" w:eastAsia="en-IN"/>
        </w:rPr>
        <w:lastRenderedPageBreak/>
        <w:t xml:space="preserve">1.Abstract </w:t>
      </w:r>
      <w:proofErr w:type="gramStart"/>
      <w:r>
        <w:rPr>
          <w:lang w:val="en-IN" w:eastAsia="en-IN"/>
        </w:rPr>
        <w:t>class(</w:t>
      </w:r>
      <w:proofErr w:type="gramEnd"/>
      <w:r>
        <w:rPr>
          <w:lang w:val="en-IN" w:eastAsia="en-IN"/>
        </w:rPr>
        <w:t>0 to 100%)</w:t>
      </w:r>
    </w:p>
    <w:p w:rsidR="00314E6C" w:rsidRDefault="00314E6C" w:rsidP="00314E6C">
      <w:pPr>
        <w:pStyle w:val="ListParagraph"/>
        <w:ind w:left="360"/>
        <w:rPr>
          <w:lang w:val="en-IN" w:eastAsia="en-IN"/>
        </w:rPr>
      </w:pPr>
      <w:r>
        <w:rPr>
          <w:lang w:val="en-IN" w:eastAsia="en-IN"/>
        </w:rPr>
        <w:t>2.</w:t>
      </w:r>
      <w:proofErr w:type="gramStart"/>
      <w:r>
        <w:rPr>
          <w:lang w:val="en-IN" w:eastAsia="en-IN"/>
        </w:rPr>
        <w:t>Interface(</w:t>
      </w:r>
      <w:proofErr w:type="gramEnd"/>
      <w:r>
        <w:rPr>
          <w:lang w:val="en-IN" w:eastAsia="en-IN"/>
        </w:rPr>
        <w:t>100%)</w:t>
      </w:r>
    </w:p>
    <w:p w:rsidR="00314E6C" w:rsidRDefault="00314E6C" w:rsidP="00314E6C">
      <w:pPr>
        <w:rPr>
          <w:lang w:val="en-IN" w:eastAsia="en-IN"/>
        </w:rPr>
      </w:pPr>
      <w:r>
        <w:rPr>
          <w:lang w:val="en-IN" w:eastAsia="en-IN"/>
        </w:rPr>
        <w:t xml:space="preserve">       </w:t>
      </w:r>
    </w:p>
    <w:p w:rsidR="00314E6C" w:rsidRDefault="00314E6C" w:rsidP="00314E6C">
      <w:pPr>
        <w:rPr>
          <w:sz w:val="24"/>
          <w:szCs w:val="24"/>
          <w:lang w:val="en-IN" w:eastAsia="en-IN"/>
        </w:rPr>
      </w:pPr>
      <w:r>
        <w:rPr>
          <w:lang w:val="en-IN" w:eastAsia="en-IN"/>
        </w:rPr>
        <w:t xml:space="preserve">      1.</w:t>
      </w:r>
      <w:r>
        <w:rPr>
          <w:b/>
          <w:sz w:val="28"/>
          <w:szCs w:val="28"/>
          <w:u w:val="thick"/>
          <w:lang w:val="en-IN" w:eastAsia="en-IN"/>
        </w:rPr>
        <w:t>Abstract class:</w:t>
      </w:r>
      <w:r>
        <w:rPr>
          <w:sz w:val="24"/>
          <w:szCs w:val="24"/>
          <w:lang w:val="en-IN" w:eastAsia="en-IN"/>
        </w:rPr>
        <w:t xml:space="preserve"> It is the class declare as </w:t>
      </w:r>
      <w:proofErr w:type="spellStart"/>
      <w:r>
        <w:rPr>
          <w:sz w:val="24"/>
          <w:szCs w:val="24"/>
          <w:lang w:val="en-IN" w:eastAsia="en-IN"/>
        </w:rPr>
        <w:t>abstact</w:t>
      </w:r>
      <w:proofErr w:type="spellEnd"/>
      <w:r>
        <w:rPr>
          <w:sz w:val="24"/>
          <w:szCs w:val="24"/>
          <w:lang w:val="en-IN" w:eastAsia="en-IN"/>
        </w:rPr>
        <w:t xml:space="preserve"> is called abstract class.</w:t>
      </w:r>
    </w:p>
    <w:p w:rsidR="00314E6C" w:rsidRDefault="00472AAD" w:rsidP="00314E6C">
      <w:pPr>
        <w:rPr>
          <w:sz w:val="24"/>
          <w:szCs w:val="24"/>
          <w:lang w:val="en-IN" w:eastAsia="en-IN"/>
        </w:rPr>
      </w:pPr>
      <w:r>
        <w:rPr>
          <w:sz w:val="24"/>
          <w:szCs w:val="24"/>
          <w:lang w:val="en-IN" w:eastAsia="en-IN"/>
        </w:rPr>
        <w:t xml:space="preserve">    </w:t>
      </w:r>
    </w:p>
    <w:p w:rsidR="00472AAD" w:rsidRDefault="00472AAD" w:rsidP="005C7D3E">
      <w:pPr>
        <w:pStyle w:val="ListParagraph"/>
        <w:numPr>
          <w:ilvl w:val="0"/>
          <w:numId w:val="4"/>
        </w:numPr>
        <w:rPr>
          <w:sz w:val="24"/>
          <w:szCs w:val="24"/>
          <w:lang w:val="en-IN" w:eastAsia="en-IN"/>
        </w:rPr>
      </w:pPr>
      <w:r w:rsidRPr="00472AAD">
        <w:rPr>
          <w:sz w:val="24"/>
          <w:szCs w:val="24"/>
          <w:lang w:val="en-IN" w:eastAsia="en-IN"/>
        </w:rPr>
        <w:t>Example:</w:t>
      </w:r>
    </w:p>
    <w:p w:rsidR="00472AAD" w:rsidRPr="00472AAD" w:rsidRDefault="00472AAD" w:rsidP="00472AAD">
      <w:pPr>
        <w:rPr>
          <w:color w:val="000000" w:themeColor="text1"/>
          <w:sz w:val="24"/>
          <w:szCs w:val="24"/>
          <w:lang w:val="en-IN" w:eastAsia="en-IN"/>
        </w:rPr>
      </w:pPr>
      <w:r w:rsidRPr="00472AAD">
        <w:rPr>
          <w:color w:val="000000" w:themeColor="text1"/>
          <w:sz w:val="24"/>
          <w:szCs w:val="24"/>
          <w:lang w:val="en-IN" w:eastAsia="en-IN"/>
        </w:rPr>
        <w:t xml:space="preserve">              </w:t>
      </w:r>
      <w:r w:rsidRPr="00472AAD">
        <w:rPr>
          <w:bCs/>
          <w:color w:val="000000" w:themeColor="text1"/>
          <w:sz w:val="24"/>
          <w:szCs w:val="24"/>
          <w:bdr w:val="none" w:sz="0" w:space="0" w:color="auto" w:frame="1"/>
          <w:lang w:val="en-IN" w:eastAsia="en-IN"/>
        </w:rPr>
        <w:t>abstract</w:t>
      </w:r>
      <w:r w:rsidRPr="00472AAD">
        <w:rPr>
          <w:color w:val="000000" w:themeColor="text1"/>
          <w:sz w:val="24"/>
          <w:szCs w:val="24"/>
          <w:bdr w:val="none" w:sz="0" w:space="0" w:color="auto" w:frame="1"/>
          <w:lang w:val="en-IN" w:eastAsia="en-IN"/>
        </w:rPr>
        <w:t> </w:t>
      </w:r>
      <w:r w:rsidRPr="00472AAD">
        <w:rPr>
          <w:bCs/>
          <w:color w:val="000000" w:themeColor="text1"/>
          <w:sz w:val="24"/>
          <w:szCs w:val="24"/>
          <w:bdr w:val="none" w:sz="0" w:space="0" w:color="auto" w:frame="1"/>
          <w:lang w:val="en-IN" w:eastAsia="en-IN"/>
        </w:rPr>
        <w:t>class</w:t>
      </w:r>
      <w:r w:rsidRPr="00472AAD">
        <w:rPr>
          <w:color w:val="000000" w:themeColor="text1"/>
          <w:sz w:val="24"/>
          <w:szCs w:val="24"/>
          <w:bdr w:val="none" w:sz="0" w:space="0" w:color="auto" w:frame="1"/>
          <w:lang w:val="en-IN" w:eastAsia="en-IN"/>
        </w:rPr>
        <w:t> </w:t>
      </w:r>
      <w:proofErr w:type="gramStart"/>
      <w:r w:rsidRPr="00472AAD">
        <w:rPr>
          <w:color w:val="000000" w:themeColor="text1"/>
          <w:sz w:val="24"/>
          <w:szCs w:val="24"/>
          <w:bdr w:val="none" w:sz="0" w:space="0" w:color="auto" w:frame="1"/>
          <w:lang w:val="en-IN" w:eastAsia="en-IN"/>
        </w:rPr>
        <w:t>Bike{</w:t>
      </w:r>
      <w:proofErr w:type="gramEnd"/>
      <w:r w:rsidRPr="00472AAD">
        <w:rPr>
          <w:color w:val="000000" w:themeColor="text1"/>
          <w:sz w:val="24"/>
          <w:szCs w:val="24"/>
          <w:bdr w:val="none" w:sz="0" w:space="0" w:color="auto" w:frame="1"/>
          <w:lang w:val="en-IN" w:eastAsia="en-IN"/>
        </w:rPr>
        <w:t>  </w:t>
      </w:r>
    </w:p>
    <w:p w:rsidR="00472AAD" w:rsidRPr="00472AAD" w:rsidRDefault="00472AAD" w:rsidP="00472AAD">
      <w:pPr>
        <w:rPr>
          <w:color w:val="000000" w:themeColor="text1"/>
          <w:sz w:val="24"/>
          <w:szCs w:val="24"/>
          <w:lang w:val="en-IN" w:eastAsia="en-IN"/>
        </w:rPr>
      </w:pPr>
      <w:r w:rsidRPr="00472AAD">
        <w:rPr>
          <w:color w:val="000000" w:themeColor="text1"/>
          <w:sz w:val="24"/>
          <w:szCs w:val="24"/>
          <w:bdr w:val="none" w:sz="0" w:space="0" w:color="auto" w:frame="1"/>
          <w:lang w:val="en-IN" w:eastAsia="en-IN"/>
        </w:rPr>
        <w:t> </w:t>
      </w:r>
      <w:r>
        <w:rPr>
          <w:color w:val="000000" w:themeColor="text1"/>
          <w:sz w:val="24"/>
          <w:szCs w:val="24"/>
          <w:bdr w:val="none" w:sz="0" w:space="0" w:color="auto" w:frame="1"/>
          <w:lang w:val="en-IN" w:eastAsia="en-IN"/>
        </w:rPr>
        <w:t xml:space="preserve">          </w:t>
      </w:r>
      <w:r w:rsidRPr="00472AAD">
        <w:rPr>
          <w:color w:val="000000" w:themeColor="text1"/>
          <w:sz w:val="24"/>
          <w:szCs w:val="24"/>
          <w:bdr w:val="none" w:sz="0" w:space="0" w:color="auto" w:frame="1"/>
          <w:lang w:val="en-IN" w:eastAsia="en-IN"/>
        </w:rPr>
        <w:t> </w:t>
      </w:r>
      <w:r w:rsidRPr="00472AAD">
        <w:rPr>
          <w:bCs/>
          <w:color w:val="000000" w:themeColor="text1"/>
          <w:sz w:val="24"/>
          <w:szCs w:val="24"/>
          <w:bdr w:val="none" w:sz="0" w:space="0" w:color="auto" w:frame="1"/>
          <w:lang w:val="en-IN" w:eastAsia="en-IN"/>
        </w:rPr>
        <w:t>abstract</w:t>
      </w:r>
      <w:r w:rsidRPr="00472AAD">
        <w:rPr>
          <w:color w:val="000000" w:themeColor="text1"/>
          <w:sz w:val="24"/>
          <w:szCs w:val="24"/>
          <w:bdr w:val="none" w:sz="0" w:space="0" w:color="auto" w:frame="1"/>
          <w:lang w:val="en-IN" w:eastAsia="en-IN"/>
        </w:rPr>
        <w:t> </w:t>
      </w:r>
      <w:r w:rsidRPr="00472AAD">
        <w:rPr>
          <w:bCs/>
          <w:color w:val="000000" w:themeColor="text1"/>
          <w:sz w:val="24"/>
          <w:szCs w:val="24"/>
          <w:bdr w:val="none" w:sz="0" w:space="0" w:color="auto" w:frame="1"/>
          <w:lang w:val="en-IN" w:eastAsia="en-IN"/>
        </w:rPr>
        <w:t>void</w:t>
      </w:r>
      <w:r w:rsidRPr="00472AAD">
        <w:rPr>
          <w:color w:val="000000" w:themeColor="text1"/>
          <w:sz w:val="24"/>
          <w:szCs w:val="24"/>
          <w:bdr w:val="none" w:sz="0" w:space="0" w:color="auto" w:frame="1"/>
          <w:lang w:val="en-IN" w:eastAsia="en-IN"/>
        </w:rPr>
        <w:t> </w:t>
      </w:r>
      <w:proofErr w:type="gramStart"/>
      <w:r w:rsidRPr="00472AAD">
        <w:rPr>
          <w:color w:val="000000" w:themeColor="text1"/>
          <w:sz w:val="24"/>
          <w:szCs w:val="24"/>
          <w:bdr w:val="none" w:sz="0" w:space="0" w:color="auto" w:frame="1"/>
          <w:lang w:val="en-IN" w:eastAsia="en-IN"/>
        </w:rPr>
        <w:t>run(</w:t>
      </w:r>
      <w:proofErr w:type="gramEnd"/>
      <w:r w:rsidRPr="00472AAD">
        <w:rPr>
          <w:color w:val="000000" w:themeColor="text1"/>
          <w:sz w:val="24"/>
          <w:szCs w:val="24"/>
          <w:bdr w:val="none" w:sz="0" w:space="0" w:color="auto" w:frame="1"/>
          <w:lang w:val="en-IN" w:eastAsia="en-IN"/>
        </w:rPr>
        <w:t>);  </w:t>
      </w:r>
    </w:p>
    <w:p w:rsidR="00472AAD" w:rsidRPr="00472AAD" w:rsidRDefault="00472AAD" w:rsidP="00472AAD">
      <w:pPr>
        <w:rPr>
          <w:color w:val="000000" w:themeColor="text1"/>
          <w:sz w:val="24"/>
          <w:szCs w:val="24"/>
          <w:lang w:val="en-IN" w:eastAsia="en-IN"/>
        </w:rPr>
      </w:pPr>
      <w:r>
        <w:rPr>
          <w:color w:val="000000" w:themeColor="text1"/>
          <w:sz w:val="24"/>
          <w:szCs w:val="24"/>
          <w:bdr w:val="none" w:sz="0" w:space="0" w:color="auto" w:frame="1"/>
          <w:lang w:val="en-IN" w:eastAsia="en-IN"/>
        </w:rPr>
        <w:t xml:space="preserve">        </w:t>
      </w:r>
      <w:r w:rsidRPr="00472AAD">
        <w:rPr>
          <w:color w:val="000000" w:themeColor="text1"/>
          <w:sz w:val="24"/>
          <w:szCs w:val="24"/>
          <w:bdr w:val="none" w:sz="0" w:space="0" w:color="auto" w:frame="1"/>
          <w:lang w:val="en-IN" w:eastAsia="en-IN"/>
        </w:rPr>
        <w:t>}  </w:t>
      </w:r>
    </w:p>
    <w:p w:rsidR="00472AAD" w:rsidRPr="00472AAD" w:rsidRDefault="00472AAD" w:rsidP="00472AAD">
      <w:pPr>
        <w:rPr>
          <w:color w:val="000000" w:themeColor="text1"/>
          <w:sz w:val="24"/>
          <w:szCs w:val="24"/>
          <w:lang w:val="en-IN" w:eastAsia="en-IN"/>
        </w:rPr>
      </w:pPr>
      <w:r>
        <w:rPr>
          <w:bCs/>
          <w:color w:val="000000" w:themeColor="text1"/>
          <w:sz w:val="24"/>
          <w:szCs w:val="24"/>
          <w:bdr w:val="none" w:sz="0" w:space="0" w:color="auto" w:frame="1"/>
          <w:lang w:val="en-IN" w:eastAsia="en-IN"/>
        </w:rPr>
        <w:t xml:space="preserve">        </w:t>
      </w:r>
      <w:r w:rsidRPr="00472AAD">
        <w:rPr>
          <w:bCs/>
          <w:color w:val="000000" w:themeColor="text1"/>
          <w:sz w:val="24"/>
          <w:szCs w:val="24"/>
          <w:bdr w:val="none" w:sz="0" w:space="0" w:color="auto" w:frame="1"/>
          <w:lang w:val="en-IN" w:eastAsia="en-IN"/>
        </w:rPr>
        <w:t>class</w:t>
      </w:r>
      <w:r>
        <w:rPr>
          <w:color w:val="000000" w:themeColor="text1"/>
          <w:sz w:val="24"/>
          <w:szCs w:val="24"/>
          <w:bdr w:val="none" w:sz="0" w:space="0" w:color="auto" w:frame="1"/>
          <w:lang w:val="en-IN" w:eastAsia="en-IN"/>
        </w:rPr>
        <w:t> Hero</w:t>
      </w:r>
      <w:r w:rsidRPr="00472AAD">
        <w:rPr>
          <w:color w:val="000000" w:themeColor="text1"/>
          <w:sz w:val="24"/>
          <w:szCs w:val="24"/>
          <w:bdr w:val="none" w:sz="0" w:space="0" w:color="auto" w:frame="1"/>
          <w:lang w:val="en-IN" w:eastAsia="en-IN"/>
        </w:rPr>
        <w:t> </w:t>
      </w:r>
      <w:r w:rsidRPr="00472AAD">
        <w:rPr>
          <w:bCs/>
          <w:color w:val="000000" w:themeColor="text1"/>
          <w:sz w:val="24"/>
          <w:szCs w:val="24"/>
          <w:bdr w:val="none" w:sz="0" w:space="0" w:color="auto" w:frame="1"/>
          <w:lang w:val="en-IN" w:eastAsia="en-IN"/>
        </w:rPr>
        <w:t>extends</w:t>
      </w:r>
      <w:r w:rsidRPr="00472AAD">
        <w:rPr>
          <w:color w:val="000000" w:themeColor="text1"/>
          <w:sz w:val="24"/>
          <w:szCs w:val="24"/>
          <w:bdr w:val="none" w:sz="0" w:space="0" w:color="auto" w:frame="1"/>
          <w:lang w:val="en-IN" w:eastAsia="en-IN"/>
        </w:rPr>
        <w:t> </w:t>
      </w:r>
      <w:proofErr w:type="gramStart"/>
      <w:r w:rsidRPr="00472AAD">
        <w:rPr>
          <w:color w:val="000000" w:themeColor="text1"/>
          <w:sz w:val="24"/>
          <w:szCs w:val="24"/>
          <w:bdr w:val="none" w:sz="0" w:space="0" w:color="auto" w:frame="1"/>
          <w:lang w:val="en-IN" w:eastAsia="en-IN"/>
        </w:rPr>
        <w:t>Bike{</w:t>
      </w:r>
      <w:proofErr w:type="gramEnd"/>
      <w:r w:rsidRPr="00472AAD">
        <w:rPr>
          <w:color w:val="000000" w:themeColor="text1"/>
          <w:sz w:val="24"/>
          <w:szCs w:val="24"/>
          <w:bdr w:val="none" w:sz="0" w:space="0" w:color="auto" w:frame="1"/>
          <w:lang w:val="en-IN" w:eastAsia="en-IN"/>
        </w:rPr>
        <w:t>  </w:t>
      </w:r>
    </w:p>
    <w:p w:rsidR="00472AAD" w:rsidRDefault="00472AAD" w:rsidP="00472AAD">
      <w:pPr>
        <w:rPr>
          <w:color w:val="000000" w:themeColor="text1"/>
          <w:sz w:val="24"/>
          <w:szCs w:val="24"/>
          <w:bdr w:val="none" w:sz="0" w:space="0" w:color="auto" w:frame="1"/>
          <w:lang w:val="en-IN" w:eastAsia="en-IN"/>
        </w:rPr>
      </w:pPr>
      <w:r>
        <w:rPr>
          <w:bCs/>
          <w:color w:val="000000" w:themeColor="text1"/>
          <w:sz w:val="24"/>
          <w:szCs w:val="24"/>
          <w:bdr w:val="none" w:sz="0" w:space="0" w:color="auto" w:frame="1"/>
          <w:lang w:val="en-IN" w:eastAsia="en-IN"/>
        </w:rPr>
        <w:t xml:space="preserve">     </w:t>
      </w:r>
      <w:r w:rsidRPr="00472AAD">
        <w:rPr>
          <w:bCs/>
          <w:color w:val="000000" w:themeColor="text1"/>
          <w:sz w:val="24"/>
          <w:szCs w:val="24"/>
          <w:bdr w:val="none" w:sz="0" w:space="0" w:color="auto" w:frame="1"/>
          <w:lang w:val="en-IN" w:eastAsia="en-IN"/>
        </w:rPr>
        <w:t>void</w:t>
      </w:r>
      <w:r w:rsidRPr="00472AAD">
        <w:rPr>
          <w:color w:val="000000" w:themeColor="text1"/>
          <w:sz w:val="24"/>
          <w:szCs w:val="24"/>
          <w:bdr w:val="none" w:sz="0" w:space="0" w:color="auto" w:frame="1"/>
          <w:lang w:val="en-IN" w:eastAsia="en-IN"/>
        </w:rPr>
        <w:t> </w:t>
      </w:r>
      <w:proofErr w:type="gramStart"/>
      <w:r w:rsidRPr="00472AAD">
        <w:rPr>
          <w:color w:val="000000" w:themeColor="text1"/>
          <w:sz w:val="24"/>
          <w:szCs w:val="24"/>
          <w:bdr w:val="none" w:sz="0" w:space="0" w:color="auto" w:frame="1"/>
          <w:lang w:val="en-IN" w:eastAsia="en-IN"/>
        </w:rPr>
        <w:t>run(</w:t>
      </w:r>
      <w:proofErr w:type="gramEnd"/>
      <w:r w:rsidRPr="00472AAD">
        <w:rPr>
          <w:color w:val="000000" w:themeColor="text1"/>
          <w:sz w:val="24"/>
          <w:szCs w:val="24"/>
          <w:bdr w:val="none" w:sz="0" w:space="0" w:color="auto" w:frame="1"/>
          <w:lang w:val="en-IN" w:eastAsia="en-IN"/>
        </w:rPr>
        <w:t>){</w:t>
      </w:r>
    </w:p>
    <w:p w:rsidR="00472AAD" w:rsidRPr="00472AAD" w:rsidRDefault="00472AAD" w:rsidP="00472AAD">
      <w:pPr>
        <w:rPr>
          <w:color w:val="000000" w:themeColor="text1"/>
          <w:sz w:val="24"/>
          <w:szCs w:val="24"/>
          <w:lang w:val="en-IN" w:eastAsia="en-IN"/>
        </w:rPr>
      </w:pPr>
      <w:r>
        <w:rPr>
          <w:color w:val="000000" w:themeColor="text1"/>
          <w:sz w:val="24"/>
          <w:szCs w:val="24"/>
          <w:bdr w:val="none" w:sz="0" w:space="0" w:color="auto" w:frame="1"/>
          <w:lang w:val="en-IN" w:eastAsia="en-IN"/>
        </w:rPr>
        <w:t xml:space="preserve">      </w:t>
      </w:r>
      <w:proofErr w:type="spellStart"/>
      <w:r w:rsidRPr="00472AAD">
        <w:rPr>
          <w:color w:val="000000" w:themeColor="text1"/>
          <w:sz w:val="24"/>
          <w:szCs w:val="24"/>
          <w:bdr w:val="none" w:sz="0" w:space="0" w:color="auto" w:frame="1"/>
          <w:lang w:val="en-IN" w:eastAsia="en-IN"/>
        </w:rPr>
        <w:t>System.out.println</w:t>
      </w:r>
      <w:proofErr w:type="spellEnd"/>
      <w:r w:rsidRPr="00472AAD">
        <w:rPr>
          <w:color w:val="000000" w:themeColor="text1"/>
          <w:sz w:val="24"/>
          <w:szCs w:val="24"/>
          <w:bdr w:val="none" w:sz="0" w:space="0" w:color="auto" w:frame="1"/>
          <w:lang w:val="en-IN" w:eastAsia="en-IN"/>
        </w:rPr>
        <w:t>(</w:t>
      </w:r>
      <w:r>
        <w:rPr>
          <w:color w:val="000000" w:themeColor="text1"/>
          <w:sz w:val="24"/>
          <w:szCs w:val="24"/>
          <w:bdr w:val="none" w:sz="0" w:space="0" w:color="auto" w:frame="1"/>
          <w:lang w:val="en-IN" w:eastAsia="en-IN"/>
        </w:rPr>
        <w:t>"running…</w:t>
      </w:r>
      <w:r w:rsidRPr="00472AAD">
        <w:rPr>
          <w:color w:val="000000" w:themeColor="text1"/>
          <w:sz w:val="24"/>
          <w:szCs w:val="24"/>
          <w:bdr w:val="none" w:sz="0" w:space="0" w:color="auto" w:frame="1"/>
          <w:lang w:val="en-IN" w:eastAsia="en-IN"/>
        </w:rPr>
        <w:t>");}  </w:t>
      </w:r>
    </w:p>
    <w:p w:rsidR="00472AAD" w:rsidRPr="00472AAD" w:rsidRDefault="00472AAD" w:rsidP="00472AAD">
      <w:pPr>
        <w:rPr>
          <w:color w:val="000000" w:themeColor="text1"/>
          <w:sz w:val="24"/>
          <w:szCs w:val="24"/>
          <w:lang w:val="en-IN" w:eastAsia="en-IN"/>
        </w:rPr>
      </w:pPr>
      <w:r>
        <w:rPr>
          <w:bCs/>
          <w:color w:val="000000" w:themeColor="text1"/>
          <w:sz w:val="24"/>
          <w:szCs w:val="24"/>
          <w:bdr w:val="none" w:sz="0" w:space="0" w:color="auto" w:frame="1"/>
          <w:lang w:val="en-IN" w:eastAsia="en-IN"/>
        </w:rPr>
        <w:t xml:space="preserve">    </w:t>
      </w:r>
      <w:r w:rsidRPr="00472AAD">
        <w:rPr>
          <w:bCs/>
          <w:color w:val="000000" w:themeColor="text1"/>
          <w:sz w:val="24"/>
          <w:szCs w:val="24"/>
          <w:bdr w:val="none" w:sz="0" w:space="0" w:color="auto" w:frame="1"/>
          <w:lang w:val="en-IN" w:eastAsia="en-IN"/>
        </w:rPr>
        <w:t>public</w:t>
      </w:r>
      <w:r w:rsidRPr="00472AAD">
        <w:rPr>
          <w:color w:val="000000" w:themeColor="text1"/>
          <w:sz w:val="24"/>
          <w:szCs w:val="24"/>
          <w:bdr w:val="none" w:sz="0" w:space="0" w:color="auto" w:frame="1"/>
          <w:lang w:val="en-IN" w:eastAsia="en-IN"/>
        </w:rPr>
        <w:t> </w:t>
      </w:r>
      <w:r w:rsidRPr="00472AAD">
        <w:rPr>
          <w:bCs/>
          <w:color w:val="000000" w:themeColor="text1"/>
          <w:sz w:val="24"/>
          <w:szCs w:val="24"/>
          <w:bdr w:val="none" w:sz="0" w:space="0" w:color="auto" w:frame="1"/>
          <w:lang w:val="en-IN" w:eastAsia="en-IN"/>
        </w:rPr>
        <w:t>static</w:t>
      </w:r>
      <w:r w:rsidRPr="00472AAD">
        <w:rPr>
          <w:color w:val="000000" w:themeColor="text1"/>
          <w:sz w:val="24"/>
          <w:szCs w:val="24"/>
          <w:bdr w:val="none" w:sz="0" w:space="0" w:color="auto" w:frame="1"/>
          <w:lang w:val="en-IN" w:eastAsia="en-IN"/>
        </w:rPr>
        <w:t> </w:t>
      </w:r>
      <w:r w:rsidRPr="00472AAD">
        <w:rPr>
          <w:bCs/>
          <w:color w:val="000000" w:themeColor="text1"/>
          <w:sz w:val="24"/>
          <w:szCs w:val="24"/>
          <w:bdr w:val="none" w:sz="0" w:space="0" w:color="auto" w:frame="1"/>
          <w:lang w:val="en-IN" w:eastAsia="en-IN"/>
        </w:rPr>
        <w:t>void</w:t>
      </w:r>
      <w:r w:rsidRPr="00472AAD">
        <w:rPr>
          <w:color w:val="000000" w:themeColor="text1"/>
          <w:sz w:val="24"/>
          <w:szCs w:val="24"/>
          <w:bdr w:val="none" w:sz="0" w:space="0" w:color="auto" w:frame="1"/>
          <w:lang w:val="en-IN" w:eastAsia="en-IN"/>
        </w:rPr>
        <w:t> </w:t>
      </w:r>
      <w:proofErr w:type="gramStart"/>
      <w:r w:rsidRPr="00472AAD">
        <w:rPr>
          <w:color w:val="000000" w:themeColor="text1"/>
          <w:sz w:val="24"/>
          <w:szCs w:val="24"/>
          <w:bdr w:val="none" w:sz="0" w:space="0" w:color="auto" w:frame="1"/>
          <w:lang w:val="en-IN" w:eastAsia="en-IN"/>
        </w:rPr>
        <w:t>main(</w:t>
      </w:r>
      <w:proofErr w:type="gramEnd"/>
      <w:r w:rsidRPr="00472AAD">
        <w:rPr>
          <w:color w:val="000000" w:themeColor="text1"/>
          <w:sz w:val="24"/>
          <w:szCs w:val="24"/>
          <w:bdr w:val="none" w:sz="0" w:space="0" w:color="auto" w:frame="1"/>
          <w:lang w:val="en-IN" w:eastAsia="en-IN"/>
        </w:rPr>
        <w:t>String </w:t>
      </w:r>
      <w:proofErr w:type="spellStart"/>
      <w:r w:rsidRPr="00472AAD">
        <w:rPr>
          <w:color w:val="000000" w:themeColor="text1"/>
          <w:sz w:val="24"/>
          <w:szCs w:val="24"/>
          <w:bdr w:val="none" w:sz="0" w:space="0" w:color="auto" w:frame="1"/>
          <w:lang w:val="en-IN" w:eastAsia="en-IN"/>
        </w:rPr>
        <w:t>args</w:t>
      </w:r>
      <w:proofErr w:type="spellEnd"/>
      <w:r w:rsidRPr="00472AAD">
        <w:rPr>
          <w:color w:val="000000" w:themeColor="text1"/>
          <w:sz w:val="24"/>
          <w:szCs w:val="24"/>
          <w:bdr w:val="none" w:sz="0" w:space="0" w:color="auto" w:frame="1"/>
          <w:lang w:val="en-IN" w:eastAsia="en-IN"/>
        </w:rPr>
        <w:t>[]){  </w:t>
      </w:r>
    </w:p>
    <w:p w:rsidR="00472AAD" w:rsidRPr="00472AAD" w:rsidRDefault="00472AAD" w:rsidP="00472AAD">
      <w:pPr>
        <w:rPr>
          <w:color w:val="000000" w:themeColor="text1"/>
          <w:sz w:val="24"/>
          <w:szCs w:val="24"/>
          <w:lang w:val="en-IN" w:eastAsia="en-IN"/>
        </w:rPr>
      </w:pPr>
      <w:r>
        <w:rPr>
          <w:color w:val="000000" w:themeColor="text1"/>
          <w:sz w:val="24"/>
          <w:szCs w:val="24"/>
          <w:bdr w:val="none" w:sz="0" w:space="0" w:color="auto" w:frame="1"/>
          <w:lang w:val="en-IN" w:eastAsia="en-IN"/>
        </w:rPr>
        <w:t xml:space="preserve">   </w:t>
      </w:r>
      <w:r w:rsidRPr="00472AAD">
        <w:rPr>
          <w:color w:val="000000" w:themeColor="text1"/>
          <w:sz w:val="24"/>
          <w:szCs w:val="24"/>
          <w:bdr w:val="none" w:sz="0" w:space="0" w:color="auto" w:frame="1"/>
          <w:lang w:val="en-IN" w:eastAsia="en-IN"/>
        </w:rPr>
        <w:t> Bike </w:t>
      </w:r>
      <w:proofErr w:type="spellStart"/>
      <w:r w:rsidRPr="00472AAD">
        <w:rPr>
          <w:color w:val="000000" w:themeColor="text1"/>
          <w:sz w:val="24"/>
          <w:szCs w:val="24"/>
          <w:bdr w:val="none" w:sz="0" w:space="0" w:color="auto" w:frame="1"/>
          <w:lang w:val="en-IN" w:eastAsia="en-IN"/>
        </w:rPr>
        <w:t>obj</w:t>
      </w:r>
      <w:proofErr w:type="spellEnd"/>
      <w:r w:rsidRPr="00472AAD">
        <w:rPr>
          <w:color w:val="000000" w:themeColor="text1"/>
          <w:sz w:val="24"/>
          <w:szCs w:val="24"/>
          <w:bdr w:val="none" w:sz="0" w:space="0" w:color="auto" w:frame="1"/>
          <w:lang w:val="en-IN" w:eastAsia="en-IN"/>
        </w:rPr>
        <w:t> = </w:t>
      </w:r>
      <w:r w:rsidRPr="00472AAD">
        <w:rPr>
          <w:bCs/>
          <w:color w:val="000000" w:themeColor="text1"/>
          <w:sz w:val="24"/>
          <w:szCs w:val="24"/>
          <w:bdr w:val="none" w:sz="0" w:space="0" w:color="auto" w:frame="1"/>
          <w:lang w:val="en-IN" w:eastAsia="en-IN"/>
        </w:rPr>
        <w:t>new</w:t>
      </w:r>
      <w:r>
        <w:rPr>
          <w:color w:val="000000" w:themeColor="text1"/>
          <w:sz w:val="24"/>
          <w:szCs w:val="24"/>
          <w:bdr w:val="none" w:sz="0" w:space="0" w:color="auto" w:frame="1"/>
          <w:lang w:val="en-IN" w:eastAsia="en-IN"/>
        </w:rPr>
        <w:t> </w:t>
      </w:r>
      <w:proofErr w:type="gramStart"/>
      <w:r>
        <w:rPr>
          <w:color w:val="000000" w:themeColor="text1"/>
          <w:sz w:val="24"/>
          <w:szCs w:val="24"/>
          <w:bdr w:val="none" w:sz="0" w:space="0" w:color="auto" w:frame="1"/>
          <w:lang w:val="en-IN" w:eastAsia="en-IN"/>
        </w:rPr>
        <w:t>Hero</w:t>
      </w:r>
      <w:r w:rsidRPr="00472AAD">
        <w:rPr>
          <w:color w:val="000000" w:themeColor="text1"/>
          <w:sz w:val="24"/>
          <w:szCs w:val="24"/>
          <w:bdr w:val="none" w:sz="0" w:space="0" w:color="auto" w:frame="1"/>
          <w:lang w:val="en-IN" w:eastAsia="en-IN"/>
        </w:rPr>
        <w:t>(</w:t>
      </w:r>
      <w:proofErr w:type="gramEnd"/>
      <w:r w:rsidRPr="00472AAD">
        <w:rPr>
          <w:color w:val="000000" w:themeColor="text1"/>
          <w:sz w:val="24"/>
          <w:szCs w:val="24"/>
          <w:bdr w:val="none" w:sz="0" w:space="0" w:color="auto" w:frame="1"/>
          <w:lang w:val="en-IN" w:eastAsia="en-IN"/>
        </w:rPr>
        <w:t>);  </w:t>
      </w:r>
    </w:p>
    <w:p w:rsidR="00472AAD" w:rsidRDefault="00472AAD" w:rsidP="00472AAD">
      <w:pPr>
        <w:rPr>
          <w:color w:val="000000" w:themeColor="text1"/>
          <w:sz w:val="24"/>
          <w:szCs w:val="24"/>
          <w:bdr w:val="none" w:sz="0" w:space="0" w:color="auto" w:frame="1"/>
          <w:lang w:val="en-IN" w:eastAsia="en-IN"/>
        </w:rPr>
      </w:pPr>
      <w:r>
        <w:rPr>
          <w:color w:val="000000" w:themeColor="text1"/>
          <w:sz w:val="24"/>
          <w:szCs w:val="24"/>
          <w:bdr w:val="none" w:sz="0" w:space="0" w:color="auto" w:frame="1"/>
          <w:lang w:val="en-IN" w:eastAsia="en-IN"/>
        </w:rPr>
        <w:t xml:space="preserve">   </w:t>
      </w:r>
      <w:r w:rsidRPr="00472AAD">
        <w:rPr>
          <w:color w:val="000000" w:themeColor="text1"/>
          <w:sz w:val="24"/>
          <w:szCs w:val="24"/>
          <w:bdr w:val="none" w:sz="0" w:space="0" w:color="auto" w:frame="1"/>
          <w:lang w:val="en-IN" w:eastAsia="en-IN"/>
        </w:rPr>
        <w:t> </w:t>
      </w:r>
      <w:proofErr w:type="spellStart"/>
      <w:proofErr w:type="gramStart"/>
      <w:r w:rsidRPr="00472AAD">
        <w:rPr>
          <w:color w:val="000000" w:themeColor="text1"/>
          <w:sz w:val="24"/>
          <w:szCs w:val="24"/>
          <w:bdr w:val="none" w:sz="0" w:space="0" w:color="auto" w:frame="1"/>
          <w:lang w:val="en-IN" w:eastAsia="en-IN"/>
        </w:rPr>
        <w:t>obj.run</w:t>
      </w:r>
      <w:proofErr w:type="spellEnd"/>
      <w:r w:rsidRPr="00472AAD">
        <w:rPr>
          <w:color w:val="000000" w:themeColor="text1"/>
          <w:sz w:val="24"/>
          <w:szCs w:val="24"/>
          <w:bdr w:val="none" w:sz="0" w:space="0" w:color="auto" w:frame="1"/>
          <w:lang w:val="en-IN" w:eastAsia="en-IN"/>
        </w:rPr>
        <w:t>(</w:t>
      </w:r>
      <w:proofErr w:type="gramEnd"/>
      <w:r w:rsidRPr="00472AAD">
        <w:rPr>
          <w:color w:val="000000" w:themeColor="text1"/>
          <w:sz w:val="24"/>
          <w:szCs w:val="24"/>
          <w:bdr w:val="none" w:sz="0" w:space="0" w:color="auto" w:frame="1"/>
          <w:lang w:val="en-IN" w:eastAsia="en-IN"/>
        </w:rPr>
        <w:t>);  </w:t>
      </w:r>
    </w:p>
    <w:p w:rsidR="00472AAD" w:rsidRPr="00472AAD" w:rsidRDefault="00472AAD" w:rsidP="00472AAD">
      <w:pPr>
        <w:rPr>
          <w:color w:val="000000" w:themeColor="text1"/>
          <w:sz w:val="24"/>
          <w:szCs w:val="24"/>
          <w:lang w:val="en-IN" w:eastAsia="en-IN"/>
        </w:rPr>
      </w:pPr>
    </w:p>
    <w:p w:rsidR="00472AAD" w:rsidRPr="00472AAD" w:rsidRDefault="00472AAD" w:rsidP="00472AAD">
      <w:pPr>
        <w:rPr>
          <w:color w:val="000000" w:themeColor="text1"/>
          <w:sz w:val="24"/>
          <w:szCs w:val="24"/>
          <w:lang w:val="en-IN" w:eastAsia="en-IN"/>
        </w:rPr>
      </w:pPr>
      <w:r>
        <w:rPr>
          <w:color w:val="000000" w:themeColor="text1"/>
          <w:sz w:val="24"/>
          <w:szCs w:val="24"/>
          <w:bdr w:val="none" w:sz="0" w:space="0" w:color="auto" w:frame="1"/>
          <w:lang w:val="en-IN" w:eastAsia="en-IN"/>
        </w:rPr>
        <w:t xml:space="preserve">    </w:t>
      </w:r>
      <w:r w:rsidRPr="00472AAD">
        <w:rPr>
          <w:color w:val="000000" w:themeColor="text1"/>
          <w:sz w:val="24"/>
          <w:szCs w:val="24"/>
          <w:bdr w:val="none" w:sz="0" w:space="0" w:color="auto" w:frame="1"/>
          <w:lang w:val="en-IN" w:eastAsia="en-IN"/>
        </w:rPr>
        <w:t>}  </w:t>
      </w:r>
    </w:p>
    <w:p w:rsidR="00472AAD" w:rsidRDefault="00472AAD" w:rsidP="00472AAD">
      <w:pPr>
        <w:rPr>
          <w:color w:val="000000" w:themeColor="text1"/>
          <w:sz w:val="24"/>
          <w:szCs w:val="24"/>
          <w:bdr w:val="none" w:sz="0" w:space="0" w:color="auto" w:frame="1"/>
          <w:lang w:val="en-IN" w:eastAsia="en-IN"/>
        </w:rPr>
      </w:pPr>
      <w:r w:rsidRPr="00472AAD">
        <w:rPr>
          <w:color w:val="000000" w:themeColor="text1"/>
          <w:sz w:val="24"/>
          <w:szCs w:val="24"/>
          <w:bdr w:val="none" w:sz="0" w:space="0" w:color="auto" w:frame="1"/>
          <w:lang w:val="en-IN" w:eastAsia="en-IN"/>
        </w:rPr>
        <w:t>}  </w:t>
      </w:r>
    </w:p>
    <w:p w:rsidR="00472AAD" w:rsidRDefault="00472AAD" w:rsidP="00472AAD">
      <w:pPr>
        <w:rPr>
          <w:color w:val="000000" w:themeColor="text1"/>
          <w:sz w:val="24"/>
          <w:szCs w:val="24"/>
          <w:lang w:val="en-IN" w:eastAsia="en-IN"/>
        </w:rPr>
      </w:pPr>
      <w:r>
        <w:rPr>
          <w:color w:val="000000" w:themeColor="text1"/>
          <w:sz w:val="24"/>
          <w:szCs w:val="24"/>
          <w:lang w:val="en-IN" w:eastAsia="en-IN"/>
        </w:rPr>
        <w:t xml:space="preserve">       2.</w:t>
      </w:r>
      <w:r>
        <w:rPr>
          <w:b/>
          <w:color w:val="000000" w:themeColor="text1"/>
          <w:sz w:val="28"/>
          <w:szCs w:val="28"/>
          <w:u w:val="thick"/>
          <w:lang w:val="en-IN" w:eastAsia="en-IN"/>
        </w:rPr>
        <w:t xml:space="preserve">Interface: </w:t>
      </w:r>
      <w:r>
        <w:rPr>
          <w:color w:val="000000" w:themeColor="text1"/>
          <w:sz w:val="24"/>
          <w:szCs w:val="24"/>
          <w:lang w:val="en-IN" w:eastAsia="en-IN"/>
        </w:rPr>
        <w:t xml:space="preserve">An interface is a blueprint of a </w:t>
      </w:r>
      <w:proofErr w:type="gramStart"/>
      <w:r>
        <w:rPr>
          <w:color w:val="000000" w:themeColor="text1"/>
          <w:sz w:val="24"/>
          <w:szCs w:val="24"/>
          <w:lang w:val="en-IN" w:eastAsia="en-IN"/>
        </w:rPr>
        <w:t>class .</w:t>
      </w:r>
      <w:proofErr w:type="gramEnd"/>
    </w:p>
    <w:p w:rsidR="00472AAD" w:rsidRDefault="00472AAD" w:rsidP="005C7D3E">
      <w:pPr>
        <w:pStyle w:val="ListParagraph"/>
        <w:numPr>
          <w:ilvl w:val="0"/>
          <w:numId w:val="4"/>
        </w:numPr>
        <w:rPr>
          <w:color w:val="000000" w:themeColor="text1"/>
          <w:sz w:val="24"/>
          <w:szCs w:val="24"/>
          <w:lang w:val="en-IN" w:eastAsia="en-IN"/>
        </w:rPr>
      </w:pPr>
      <w:r>
        <w:rPr>
          <w:color w:val="000000" w:themeColor="text1"/>
          <w:sz w:val="24"/>
          <w:szCs w:val="24"/>
          <w:lang w:val="en-IN" w:eastAsia="en-IN"/>
        </w:rPr>
        <w:t xml:space="preserve">Throw </w:t>
      </w:r>
      <w:r w:rsidRPr="00472AAD">
        <w:rPr>
          <w:color w:val="000000" w:themeColor="text1"/>
          <w:sz w:val="24"/>
          <w:szCs w:val="24"/>
          <w:lang w:val="en-IN" w:eastAsia="en-IN"/>
        </w:rPr>
        <w:t xml:space="preserve">Interface we can </w:t>
      </w:r>
      <w:proofErr w:type="spellStart"/>
      <w:r w:rsidRPr="00472AAD">
        <w:rPr>
          <w:color w:val="000000" w:themeColor="text1"/>
          <w:sz w:val="24"/>
          <w:szCs w:val="24"/>
          <w:lang w:val="en-IN" w:eastAsia="en-IN"/>
        </w:rPr>
        <w:t>achive</w:t>
      </w:r>
      <w:proofErr w:type="spellEnd"/>
      <w:r w:rsidRPr="00472AAD">
        <w:rPr>
          <w:color w:val="000000" w:themeColor="text1"/>
          <w:sz w:val="24"/>
          <w:szCs w:val="24"/>
          <w:lang w:val="en-IN" w:eastAsia="en-IN"/>
        </w:rPr>
        <w:t xml:space="preserve"> abstraction or multiple inheritance.</w:t>
      </w:r>
    </w:p>
    <w:p w:rsidR="00472AAD" w:rsidRDefault="00472AAD" w:rsidP="005C7D3E">
      <w:pPr>
        <w:pStyle w:val="ListParagraph"/>
        <w:numPr>
          <w:ilvl w:val="0"/>
          <w:numId w:val="4"/>
        </w:numPr>
        <w:rPr>
          <w:color w:val="000000" w:themeColor="text1"/>
          <w:sz w:val="24"/>
          <w:szCs w:val="24"/>
          <w:lang w:val="en-IN" w:eastAsia="en-IN"/>
        </w:rPr>
      </w:pPr>
      <w:r>
        <w:rPr>
          <w:color w:val="000000" w:themeColor="text1"/>
          <w:sz w:val="24"/>
          <w:szCs w:val="24"/>
          <w:lang w:val="en-IN" w:eastAsia="en-IN"/>
        </w:rPr>
        <w:t xml:space="preserve">It is also </w:t>
      </w:r>
      <w:proofErr w:type="spellStart"/>
      <w:r>
        <w:rPr>
          <w:color w:val="000000" w:themeColor="text1"/>
          <w:sz w:val="24"/>
          <w:szCs w:val="24"/>
          <w:lang w:val="en-IN" w:eastAsia="en-IN"/>
        </w:rPr>
        <w:t>represet</w:t>
      </w:r>
      <w:proofErr w:type="spellEnd"/>
      <w:r>
        <w:rPr>
          <w:color w:val="000000" w:themeColor="text1"/>
          <w:sz w:val="24"/>
          <w:szCs w:val="24"/>
          <w:lang w:val="en-IN" w:eastAsia="en-IN"/>
        </w:rPr>
        <w:t xml:space="preserve"> IS-A relationship.</w:t>
      </w:r>
    </w:p>
    <w:p w:rsidR="00472AAD" w:rsidRDefault="004A690A" w:rsidP="005C7D3E">
      <w:pPr>
        <w:pStyle w:val="ListParagraph"/>
        <w:numPr>
          <w:ilvl w:val="0"/>
          <w:numId w:val="4"/>
        </w:numPr>
        <w:rPr>
          <w:color w:val="000000" w:themeColor="text1"/>
          <w:sz w:val="24"/>
          <w:szCs w:val="24"/>
          <w:lang w:val="en-IN" w:eastAsia="en-IN"/>
        </w:rPr>
      </w:pPr>
      <w:r>
        <w:rPr>
          <w:color w:val="000000" w:themeColor="text1"/>
          <w:sz w:val="24"/>
          <w:szCs w:val="24"/>
          <w:lang w:val="en-IN" w:eastAsia="en-IN"/>
        </w:rPr>
        <w:t>It can archive loose coupling.</w:t>
      </w:r>
    </w:p>
    <w:p w:rsidR="004A690A" w:rsidRDefault="004A690A" w:rsidP="005C7D3E">
      <w:pPr>
        <w:pStyle w:val="ListParagraph"/>
        <w:numPr>
          <w:ilvl w:val="0"/>
          <w:numId w:val="4"/>
        </w:numPr>
        <w:rPr>
          <w:color w:val="000000" w:themeColor="text1"/>
          <w:sz w:val="24"/>
          <w:szCs w:val="24"/>
          <w:lang w:val="en-IN" w:eastAsia="en-IN"/>
        </w:rPr>
      </w:pPr>
      <w:r>
        <w:rPr>
          <w:color w:val="000000" w:themeColor="text1"/>
          <w:sz w:val="24"/>
          <w:szCs w:val="24"/>
          <w:lang w:val="en-IN" w:eastAsia="en-IN"/>
        </w:rPr>
        <w:t xml:space="preserve">It can be </w:t>
      </w:r>
      <w:proofErr w:type="gramStart"/>
      <w:r>
        <w:rPr>
          <w:color w:val="000000" w:themeColor="text1"/>
          <w:sz w:val="24"/>
          <w:szCs w:val="24"/>
          <w:lang w:val="en-IN" w:eastAsia="en-IN"/>
        </w:rPr>
        <w:t>declare</w:t>
      </w:r>
      <w:proofErr w:type="gramEnd"/>
      <w:r>
        <w:rPr>
          <w:color w:val="000000" w:themeColor="text1"/>
          <w:sz w:val="24"/>
          <w:szCs w:val="24"/>
          <w:lang w:val="en-IN" w:eastAsia="en-IN"/>
        </w:rPr>
        <w:t xml:space="preserve"> by interface keyword.</w:t>
      </w:r>
    </w:p>
    <w:p w:rsidR="004A690A" w:rsidRDefault="004A690A" w:rsidP="005C7D3E">
      <w:pPr>
        <w:pStyle w:val="ListParagraph"/>
        <w:numPr>
          <w:ilvl w:val="0"/>
          <w:numId w:val="4"/>
        </w:numPr>
        <w:rPr>
          <w:color w:val="000000" w:themeColor="text1"/>
          <w:sz w:val="24"/>
          <w:szCs w:val="24"/>
          <w:lang w:val="en-IN" w:eastAsia="en-IN"/>
        </w:rPr>
      </w:pPr>
      <w:r>
        <w:rPr>
          <w:color w:val="000000" w:themeColor="text1"/>
          <w:sz w:val="24"/>
          <w:szCs w:val="24"/>
          <w:lang w:val="en-IN" w:eastAsia="en-IN"/>
        </w:rPr>
        <w:t xml:space="preserve">A class extends another class or </w:t>
      </w:r>
      <w:proofErr w:type="spellStart"/>
      <w:proofErr w:type="gramStart"/>
      <w:r>
        <w:rPr>
          <w:color w:val="000000" w:themeColor="text1"/>
          <w:sz w:val="24"/>
          <w:szCs w:val="24"/>
          <w:lang w:val="en-IN" w:eastAsia="en-IN"/>
        </w:rPr>
        <w:t>a</w:t>
      </w:r>
      <w:proofErr w:type="spellEnd"/>
      <w:proofErr w:type="gramEnd"/>
      <w:r>
        <w:rPr>
          <w:color w:val="000000" w:themeColor="text1"/>
          <w:sz w:val="24"/>
          <w:szCs w:val="24"/>
          <w:lang w:val="en-IN" w:eastAsia="en-IN"/>
        </w:rPr>
        <w:t xml:space="preserve"> interface extends another interface but a class implements interface.</w:t>
      </w:r>
    </w:p>
    <w:p w:rsidR="004A690A" w:rsidRDefault="004A690A" w:rsidP="005C7D3E">
      <w:pPr>
        <w:pStyle w:val="ListParagraph"/>
        <w:numPr>
          <w:ilvl w:val="0"/>
          <w:numId w:val="4"/>
        </w:numPr>
        <w:rPr>
          <w:color w:val="000000" w:themeColor="text1"/>
          <w:sz w:val="24"/>
          <w:szCs w:val="24"/>
          <w:lang w:val="en-IN" w:eastAsia="en-IN"/>
        </w:rPr>
      </w:pPr>
      <w:r>
        <w:rPr>
          <w:color w:val="000000" w:themeColor="text1"/>
          <w:sz w:val="24"/>
          <w:szCs w:val="24"/>
          <w:lang w:val="en-IN" w:eastAsia="en-IN"/>
        </w:rPr>
        <w:t>Example:</w:t>
      </w:r>
    </w:p>
    <w:p w:rsidR="004A690A" w:rsidRPr="004A690A" w:rsidRDefault="004A690A" w:rsidP="005C7D3E">
      <w:pPr>
        <w:numPr>
          <w:ilvl w:val="0"/>
          <w:numId w:val="4"/>
        </w:numPr>
        <w:spacing w:line="375" w:lineRule="atLeast"/>
        <w:jc w:val="both"/>
        <w:rPr>
          <w:rFonts w:ascii="Segoe UI" w:eastAsia="Times New Roman" w:hAnsi="Segoe UI" w:cs="Segoe UI"/>
          <w:color w:val="000000" w:themeColor="text1"/>
          <w:sz w:val="24"/>
          <w:szCs w:val="24"/>
          <w:lang w:val="en-IN" w:eastAsia="en-IN"/>
        </w:rPr>
      </w:pPr>
      <w:r w:rsidRPr="004A690A">
        <w:rPr>
          <w:rFonts w:ascii="Segoe UI" w:eastAsia="Times New Roman" w:hAnsi="Segoe UI" w:cs="Segoe UI"/>
          <w:bCs/>
          <w:color w:val="000000" w:themeColor="text1"/>
          <w:sz w:val="24"/>
          <w:szCs w:val="24"/>
          <w:bdr w:val="none" w:sz="0" w:space="0" w:color="auto" w:frame="1"/>
          <w:lang w:val="en-IN" w:eastAsia="en-IN"/>
        </w:rPr>
        <w:t>interface</w:t>
      </w:r>
      <w:r>
        <w:rPr>
          <w:rFonts w:ascii="Segoe UI" w:eastAsia="Times New Roman" w:hAnsi="Segoe UI" w:cs="Segoe UI"/>
          <w:color w:val="000000" w:themeColor="text1"/>
          <w:sz w:val="24"/>
          <w:szCs w:val="24"/>
          <w:bdr w:val="none" w:sz="0" w:space="0" w:color="auto" w:frame="1"/>
          <w:lang w:val="en-IN" w:eastAsia="en-IN"/>
        </w:rPr>
        <w:t> </w:t>
      </w:r>
      <w:proofErr w:type="gramStart"/>
      <w:r>
        <w:rPr>
          <w:rFonts w:ascii="Segoe UI" w:eastAsia="Times New Roman" w:hAnsi="Segoe UI" w:cs="Segoe UI"/>
          <w:color w:val="000000" w:themeColor="text1"/>
          <w:sz w:val="24"/>
          <w:szCs w:val="24"/>
          <w:bdr w:val="none" w:sz="0" w:space="0" w:color="auto" w:frame="1"/>
          <w:lang w:val="en-IN" w:eastAsia="en-IN"/>
        </w:rPr>
        <w:t>A</w:t>
      </w:r>
      <w:r w:rsidRPr="004A690A">
        <w:rPr>
          <w:rFonts w:ascii="Segoe UI" w:eastAsia="Times New Roman" w:hAnsi="Segoe UI" w:cs="Segoe UI"/>
          <w:color w:val="000000" w:themeColor="text1"/>
          <w:sz w:val="24"/>
          <w:szCs w:val="24"/>
          <w:bdr w:val="none" w:sz="0" w:space="0" w:color="auto" w:frame="1"/>
          <w:lang w:val="en-IN" w:eastAsia="en-IN"/>
        </w:rPr>
        <w:t>{</w:t>
      </w:r>
      <w:proofErr w:type="gramEnd"/>
      <w:r w:rsidRPr="004A690A">
        <w:rPr>
          <w:rFonts w:ascii="Segoe UI" w:eastAsia="Times New Roman" w:hAnsi="Segoe UI" w:cs="Segoe UI"/>
          <w:color w:val="000000" w:themeColor="text1"/>
          <w:sz w:val="24"/>
          <w:szCs w:val="24"/>
          <w:bdr w:val="none" w:sz="0" w:space="0" w:color="auto" w:frame="1"/>
          <w:lang w:val="en-IN" w:eastAsia="en-IN"/>
        </w:rPr>
        <w:t>  </w:t>
      </w:r>
    </w:p>
    <w:p w:rsidR="004A690A" w:rsidRPr="004A690A" w:rsidRDefault="004A690A" w:rsidP="005C7D3E">
      <w:pPr>
        <w:numPr>
          <w:ilvl w:val="0"/>
          <w:numId w:val="4"/>
        </w:numPr>
        <w:spacing w:line="375" w:lineRule="atLeast"/>
        <w:jc w:val="both"/>
        <w:rPr>
          <w:rFonts w:ascii="Segoe UI" w:eastAsia="Times New Roman" w:hAnsi="Segoe UI" w:cs="Segoe UI"/>
          <w:color w:val="000000" w:themeColor="text1"/>
          <w:sz w:val="24"/>
          <w:szCs w:val="24"/>
          <w:lang w:val="en-IN" w:eastAsia="en-IN"/>
        </w:rPr>
      </w:pPr>
      <w:r w:rsidRPr="004A690A">
        <w:rPr>
          <w:rFonts w:ascii="Segoe UI" w:eastAsia="Times New Roman" w:hAnsi="Segoe UI" w:cs="Segoe UI"/>
          <w:bCs/>
          <w:color w:val="000000" w:themeColor="text1"/>
          <w:sz w:val="24"/>
          <w:szCs w:val="24"/>
          <w:bdr w:val="none" w:sz="0" w:space="0" w:color="auto" w:frame="1"/>
          <w:lang w:val="en-IN" w:eastAsia="en-IN"/>
        </w:rPr>
        <w:t>void</w:t>
      </w:r>
      <w:r w:rsidRPr="004A690A">
        <w:rPr>
          <w:rFonts w:ascii="Segoe UI" w:eastAsia="Times New Roman" w:hAnsi="Segoe UI" w:cs="Segoe UI"/>
          <w:color w:val="000000" w:themeColor="text1"/>
          <w:sz w:val="24"/>
          <w:szCs w:val="24"/>
          <w:bdr w:val="none" w:sz="0" w:space="0" w:color="auto" w:frame="1"/>
          <w:lang w:val="en-IN" w:eastAsia="en-IN"/>
        </w:rPr>
        <w:t> </w:t>
      </w:r>
      <w:proofErr w:type="gramStart"/>
      <w:r w:rsidRPr="004A690A">
        <w:rPr>
          <w:rFonts w:ascii="Segoe UI" w:eastAsia="Times New Roman" w:hAnsi="Segoe UI" w:cs="Segoe UI"/>
          <w:color w:val="000000" w:themeColor="text1"/>
          <w:sz w:val="24"/>
          <w:szCs w:val="24"/>
          <w:bdr w:val="none" w:sz="0" w:space="0" w:color="auto" w:frame="1"/>
          <w:lang w:val="en-IN" w:eastAsia="en-IN"/>
        </w:rPr>
        <w:t>print(</w:t>
      </w:r>
      <w:proofErr w:type="gramEnd"/>
      <w:r w:rsidRPr="004A690A">
        <w:rPr>
          <w:rFonts w:ascii="Segoe UI" w:eastAsia="Times New Roman" w:hAnsi="Segoe UI" w:cs="Segoe UI"/>
          <w:color w:val="000000" w:themeColor="text1"/>
          <w:sz w:val="24"/>
          <w:szCs w:val="24"/>
          <w:bdr w:val="none" w:sz="0" w:space="0" w:color="auto" w:frame="1"/>
          <w:lang w:val="en-IN" w:eastAsia="en-IN"/>
        </w:rPr>
        <w:t>);  </w:t>
      </w:r>
    </w:p>
    <w:p w:rsidR="004A690A" w:rsidRPr="004A690A" w:rsidRDefault="004A690A" w:rsidP="005C7D3E">
      <w:pPr>
        <w:numPr>
          <w:ilvl w:val="0"/>
          <w:numId w:val="4"/>
        </w:numPr>
        <w:spacing w:line="375" w:lineRule="atLeast"/>
        <w:jc w:val="both"/>
        <w:rPr>
          <w:rFonts w:ascii="Segoe UI" w:eastAsia="Times New Roman" w:hAnsi="Segoe UI" w:cs="Segoe UI"/>
          <w:color w:val="000000" w:themeColor="text1"/>
          <w:sz w:val="24"/>
          <w:szCs w:val="24"/>
          <w:lang w:val="en-IN" w:eastAsia="en-IN"/>
        </w:rPr>
      </w:pPr>
      <w:r w:rsidRPr="004A690A">
        <w:rPr>
          <w:rFonts w:ascii="Segoe UI" w:eastAsia="Times New Roman" w:hAnsi="Segoe UI" w:cs="Segoe UI"/>
          <w:color w:val="000000" w:themeColor="text1"/>
          <w:sz w:val="24"/>
          <w:szCs w:val="24"/>
          <w:bdr w:val="none" w:sz="0" w:space="0" w:color="auto" w:frame="1"/>
          <w:lang w:val="en-IN" w:eastAsia="en-IN"/>
        </w:rPr>
        <w:t>}  </w:t>
      </w:r>
    </w:p>
    <w:p w:rsidR="004A690A" w:rsidRPr="004A690A" w:rsidRDefault="004A690A" w:rsidP="005C7D3E">
      <w:pPr>
        <w:numPr>
          <w:ilvl w:val="0"/>
          <w:numId w:val="4"/>
        </w:numPr>
        <w:spacing w:line="375" w:lineRule="atLeast"/>
        <w:jc w:val="both"/>
        <w:rPr>
          <w:rFonts w:ascii="Segoe UI" w:eastAsia="Times New Roman" w:hAnsi="Segoe UI" w:cs="Segoe UI"/>
          <w:color w:val="000000" w:themeColor="text1"/>
          <w:sz w:val="24"/>
          <w:szCs w:val="24"/>
          <w:lang w:val="en-IN" w:eastAsia="en-IN"/>
        </w:rPr>
      </w:pPr>
      <w:r w:rsidRPr="004A690A">
        <w:rPr>
          <w:rFonts w:ascii="Segoe UI" w:eastAsia="Times New Roman" w:hAnsi="Segoe UI" w:cs="Segoe UI"/>
          <w:bCs/>
          <w:color w:val="000000" w:themeColor="text1"/>
          <w:sz w:val="24"/>
          <w:szCs w:val="24"/>
          <w:bdr w:val="none" w:sz="0" w:space="0" w:color="auto" w:frame="1"/>
          <w:lang w:val="en-IN" w:eastAsia="en-IN"/>
        </w:rPr>
        <w:t>class</w:t>
      </w:r>
      <w:r>
        <w:rPr>
          <w:rFonts w:ascii="Segoe UI" w:eastAsia="Times New Roman" w:hAnsi="Segoe UI" w:cs="Segoe UI"/>
          <w:color w:val="000000" w:themeColor="text1"/>
          <w:sz w:val="24"/>
          <w:szCs w:val="24"/>
          <w:bdr w:val="none" w:sz="0" w:space="0" w:color="auto" w:frame="1"/>
          <w:lang w:val="en-IN" w:eastAsia="en-IN"/>
        </w:rPr>
        <w:t> B</w:t>
      </w:r>
      <w:r w:rsidRPr="004A690A">
        <w:rPr>
          <w:rFonts w:ascii="Segoe UI" w:eastAsia="Times New Roman" w:hAnsi="Segoe UI" w:cs="Segoe UI"/>
          <w:color w:val="000000" w:themeColor="text1"/>
          <w:sz w:val="24"/>
          <w:szCs w:val="24"/>
          <w:bdr w:val="none" w:sz="0" w:space="0" w:color="auto" w:frame="1"/>
          <w:lang w:val="en-IN" w:eastAsia="en-IN"/>
        </w:rPr>
        <w:t> </w:t>
      </w:r>
      <w:r w:rsidRPr="004A690A">
        <w:rPr>
          <w:rFonts w:ascii="Segoe UI" w:eastAsia="Times New Roman" w:hAnsi="Segoe UI" w:cs="Segoe UI"/>
          <w:bCs/>
          <w:color w:val="000000" w:themeColor="text1"/>
          <w:sz w:val="24"/>
          <w:szCs w:val="24"/>
          <w:bdr w:val="none" w:sz="0" w:space="0" w:color="auto" w:frame="1"/>
          <w:lang w:val="en-IN" w:eastAsia="en-IN"/>
        </w:rPr>
        <w:t>implements</w:t>
      </w:r>
      <w:r w:rsidRPr="004A690A">
        <w:rPr>
          <w:rFonts w:ascii="Segoe UI" w:eastAsia="Times New Roman" w:hAnsi="Segoe UI" w:cs="Segoe UI"/>
          <w:color w:val="000000" w:themeColor="text1"/>
          <w:sz w:val="24"/>
          <w:szCs w:val="24"/>
          <w:bdr w:val="none" w:sz="0" w:space="0" w:color="auto" w:frame="1"/>
          <w:lang w:val="en-IN" w:eastAsia="en-IN"/>
        </w:rPr>
        <w:t> </w:t>
      </w:r>
      <w:r>
        <w:rPr>
          <w:rFonts w:ascii="Segoe UI" w:eastAsia="Times New Roman" w:hAnsi="Segoe UI" w:cs="Segoe UI"/>
          <w:color w:val="000000" w:themeColor="text1"/>
          <w:sz w:val="24"/>
          <w:szCs w:val="24"/>
          <w:bdr w:val="none" w:sz="0" w:space="0" w:color="auto" w:frame="1"/>
          <w:lang w:val="en-IN" w:eastAsia="en-IN"/>
        </w:rPr>
        <w:t>A</w:t>
      </w:r>
      <w:r w:rsidRPr="004A690A">
        <w:rPr>
          <w:rFonts w:ascii="Segoe UI" w:eastAsia="Times New Roman" w:hAnsi="Segoe UI" w:cs="Segoe UI"/>
          <w:color w:val="000000" w:themeColor="text1"/>
          <w:sz w:val="24"/>
          <w:szCs w:val="24"/>
          <w:bdr w:val="none" w:sz="0" w:space="0" w:color="auto" w:frame="1"/>
          <w:lang w:val="en-IN" w:eastAsia="en-IN"/>
        </w:rPr>
        <w:t xml:space="preserve"> {  </w:t>
      </w:r>
    </w:p>
    <w:p w:rsidR="004A690A" w:rsidRPr="004A690A" w:rsidRDefault="004A690A" w:rsidP="005C7D3E">
      <w:pPr>
        <w:numPr>
          <w:ilvl w:val="0"/>
          <w:numId w:val="4"/>
        </w:numPr>
        <w:spacing w:line="375" w:lineRule="atLeast"/>
        <w:jc w:val="both"/>
        <w:rPr>
          <w:rFonts w:ascii="Segoe UI" w:eastAsia="Times New Roman" w:hAnsi="Segoe UI" w:cs="Segoe UI"/>
          <w:color w:val="000000" w:themeColor="text1"/>
          <w:sz w:val="24"/>
          <w:szCs w:val="24"/>
          <w:lang w:val="en-IN" w:eastAsia="en-IN"/>
        </w:rPr>
      </w:pPr>
      <w:r w:rsidRPr="004A690A">
        <w:rPr>
          <w:rFonts w:ascii="Segoe UI" w:eastAsia="Times New Roman" w:hAnsi="Segoe UI" w:cs="Segoe UI"/>
          <w:bCs/>
          <w:color w:val="000000" w:themeColor="text1"/>
          <w:sz w:val="24"/>
          <w:szCs w:val="24"/>
          <w:bdr w:val="none" w:sz="0" w:space="0" w:color="auto" w:frame="1"/>
          <w:lang w:val="en-IN" w:eastAsia="en-IN"/>
        </w:rPr>
        <w:t>public</w:t>
      </w:r>
      <w:r w:rsidRPr="004A690A">
        <w:rPr>
          <w:rFonts w:ascii="Segoe UI" w:eastAsia="Times New Roman" w:hAnsi="Segoe UI" w:cs="Segoe UI"/>
          <w:color w:val="000000" w:themeColor="text1"/>
          <w:sz w:val="24"/>
          <w:szCs w:val="24"/>
          <w:bdr w:val="none" w:sz="0" w:space="0" w:color="auto" w:frame="1"/>
          <w:lang w:val="en-IN" w:eastAsia="en-IN"/>
        </w:rPr>
        <w:t> </w:t>
      </w:r>
      <w:r w:rsidRPr="004A690A">
        <w:rPr>
          <w:rFonts w:ascii="Segoe UI" w:eastAsia="Times New Roman" w:hAnsi="Segoe UI" w:cs="Segoe UI"/>
          <w:bCs/>
          <w:color w:val="000000" w:themeColor="text1"/>
          <w:sz w:val="24"/>
          <w:szCs w:val="24"/>
          <w:bdr w:val="none" w:sz="0" w:space="0" w:color="auto" w:frame="1"/>
          <w:lang w:val="en-IN" w:eastAsia="en-IN"/>
        </w:rPr>
        <w:t>void</w:t>
      </w:r>
      <w:r w:rsidRPr="004A690A">
        <w:rPr>
          <w:rFonts w:ascii="Segoe UI" w:eastAsia="Times New Roman" w:hAnsi="Segoe UI" w:cs="Segoe UI"/>
          <w:color w:val="000000" w:themeColor="text1"/>
          <w:sz w:val="24"/>
          <w:szCs w:val="24"/>
          <w:bdr w:val="none" w:sz="0" w:space="0" w:color="auto" w:frame="1"/>
          <w:lang w:val="en-IN" w:eastAsia="en-IN"/>
        </w:rPr>
        <w:t> </w:t>
      </w:r>
      <w:proofErr w:type="gramStart"/>
      <w:r w:rsidRPr="004A690A">
        <w:rPr>
          <w:rFonts w:ascii="Segoe UI" w:eastAsia="Times New Roman" w:hAnsi="Segoe UI" w:cs="Segoe UI"/>
          <w:color w:val="000000" w:themeColor="text1"/>
          <w:sz w:val="24"/>
          <w:szCs w:val="24"/>
          <w:bdr w:val="none" w:sz="0" w:space="0" w:color="auto" w:frame="1"/>
          <w:lang w:val="en-IN" w:eastAsia="en-IN"/>
        </w:rPr>
        <w:t>print(</w:t>
      </w:r>
      <w:proofErr w:type="gramEnd"/>
      <w:r w:rsidRPr="004A690A">
        <w:rPr>
          <w:rFonts w:ascii="Segoe UI" w:eastAsia="Times New Roman" w:hAnsi="Segoe UI" w:cs="Segoe UI"/>
          <w:color w:val="000000" w:themeColor="text1"/>
          <w:sz w:val="24"/>
          <w:szCs w:val="24"/>
          <w:bdr w:val="none" w:sz="0" w:space="0" w:color="auto" w:frame="1"/>
          <w:lang w:val="en-IN" w:eastAsia="en-IN"/>
        </w:rPr>
        <w:t>){</w:t>
      </w:r>
    </w:p>
    <w:p w:rsidR="004A690A" w:rsidRPr="004A690A" w:rsidRDefault="004A690A" w:rsidP="005C7D3E">
      <w:pPr>
        <w:numPr>
          <w:ilvl w:val="0"/>
          <w:numId w:val="4"/>
        </w:numPr>
        <w:spacing w:line="375" w:lineRule="atLeast"/>
        <w:jc w:val="both"/>
        <w:rPr>
          <w:rFonts w:ascii="Segoe UI" w:eastAsia="Times New Roman" w:hAnsi="Segoe UI" w:cs="Segoe UI"/>
          <w:color w:val="000000" w:themeColor="text1"/>
          <w:sz w:val="24"/>
          <w:szCs w:val="24"/>
          <w:lang w:val="en-IN" w:eastAsia="en-IN"/>
        </w:rPr>
      </w:pPr>
      <w:proofErr w:type="spellStart"/>
      <w:r w:rsidRPr="004A690A">
        <w:rPr>
          <w:rFonts w:ascii="Segoe UI" w:eastAsia="Times New Roman" w:hAnsi="Segoe UI" w:cs="Segoe UI"/>
          <w:color w:val="000000" w:themeColor="text1"/>
          <w:sz w:val="24"/>
          <w:szCs w:val="24"/>
          <w:bdr w:val="none" w:sz="0" w:space="0" w:color="auto" w:frame="1"/>
          <w:lang w:val="en-IN" w:eastAsia="en-IN"/>
        </w:rPr>
        <w:t>System.out.println</w:t>
      </w:r>
      <w:proofErr w:type="spellEnd"/>
      <w:r w:rsidRPr="004A690A">
        <w:rPr>
          <w:rFonts w:ascii="Segoe UI" w:eastAsia="Times New Roman" w:hAnsi="Segoe UI" w:cs="Segoe UI"/>
          <w:color w:val="000000" w:themeColor="text1"/>
          <w:sz w:val="24"/>
          <w:szCs w:val="24"/>
          <w:bdr w:val="none" w:sz="0" w:space="0" w:color="auto" w:frame="1"/>
          <w:lang w:val="en-IN" w:eastAsia="en-IN"/>
        </w:rPr>
        <w:t>("Hello");}  </w:t>
      </w:r>
    </w:p>
    <w:p w:rsidR="004A690A" w:rsidRPr="004A690A" w:rsidRDefault="004A690A" w:rsidP="005C7D3E">
      <w:pPr>
        <w:numPr>
          <w:ilvl w:val="0"/>
          <w:numId w:val="4"/>
        </w:numPr>
        <w:spacing w:line="375" w:lineRule="atLeast"/>
        <w:jc w:val="both"/>
        <w:rPr>
          <w:rFonts w:ascii="Segoe UI" w:eastAsia="Times New Roman" w:hAnsi="Segoe UI" w:cs="Segoe UI"/>
          <w:color w:val="000000" w:themeColor="text1"/>
          <w:sz w:val="24"/>
          <w:szCs w:val="24"/>
          <w:lang w:val="en-IN" w:eastAsia="en-IN"/>
        </w:rPr>
      </w:pPr>
      <w:r w:rsidRPr="004A690A">
        <w:rPr>
          <w:rFonts w:ascii="Segoe UI" w:eastAsia="Times New Roman" w:hAnsi="Segoe UI" w:cs="Segoe UI"/>
          <w:color w:val="000000" w:themeColor="text1"/>
          <w:sz w:val="24"/>
          <w:szCs w:val="24"/>
          <w:bdr w:val="none" w:sz="0" w:space="0" w:color="auto" w:frame="1"/>
          <w:lang w:val="en-IN" w:eastAsia="en-IN"/>
        </w:rPr>
        <w:t>  </w:t>
      </w:r>
    </w:p>
    <w:p w:rsidR="004A690A" w:rsidRPr="004A690A" w:rsidRDefault="004A690A" w:rsidP="005C7D3E">
      <w:pPr>
        <w:numPr>
          <w:ilvl w:val="0"/>
          <w:numId w:val="4"/>
        </w:numPr>
        <w:spacing w:line="375" w:lineRule="atLeast"/>
        <w:jc w:val="both"/>
        <w:rPr>
          <w:rFonts w:ascii="Segoe UI" w:eastAsia="Times New Roman" w:hAnsi="Segoe UI" w:cs="Segoe UI"/>
          <w:color w:val="000000" w:themeColor="text1"/>
          <w:sz w:val="24"/>
          <w:szCs w:val="24"/>
          <w:lang w:val="en-IN" w:eastAsia="en-IN"/>
        </w:rPr>
      </w:pPr>
      <w:r w:rsidRPr="004A690A">
        <w:rPr>
          <w:rFonts w:ascii="Segoe UI" w:eastAsia="Times New Roman" w:hAnsi="Segoe UI" w:cs="Segoe UI"/>
          <w:bCs/>
          <w:color w:val="000000" w:themeColor="text1"/>
          <w:sz w:val="24"/>
          <w:szCs w:val="24"/>
          <w:bdr w:val="none" w:sz="0" w:space="0" w:color="auto" w:frame="1"/>
          <w:lang w:val="en-IN" w:eastAsia="en-IN"/>
        </w:rPr>
        <w:t>public</w:t>
      </w:r>
      <w:r w:rsidRPr="004A690A">
        <w:rPr>
          <w:rFonts w:ascii="Segoe UI" w:eastAsia="Times New Roman" w:hAnsi="Segoe UI" w:cs="Segoe UI"/>
          <w:color w:val="000000" w:themeColor="text1"/>
          <w:sz w:val="24"/>
          <w:szCs w:val="24"/>
          <w:bdr w:val="none" w:sz="0" w:space="0" w:color="auto" w:frame="1"/>
          <w:lang w:val="en-IN" w:eastAsia="en-IN"/>
        </w:rPr>
        <w:t> </w:t>
      </w:r>
      <w:r w:rsidRPr="004A690A">
        <w:rPr>
          <w:rFonts w:ascii="Segoe UI" w:eastAsia="Times New Roman" w:hAnsi="Segoe UI" w:cs="Segoe UI"/>
          <w:bCs/>
          <w:color w:val="000000" w:themeColor="text1"/>
          <w:sz w:val="24"/>
          <w:szCs w:val="24"/>
          <w:bdr w:val="none" w:sz="0" w:space="0" w:color="auto" w:frame="1"/>
          <w:lang w:val="en-IN" w:eastAsia="en-IN"/>
        </w:rPr>
        <w:t>static</w:t>
      </w:r>
      <w:r w:rsidRPr="004A690A">
        <w:rPr>
          <w:rFonts w:ascii="Segoe UI" w:eastAsia="Times New Roman" w:hAnsi="Segoe UI" w:cs="Segoe UI"/>
          <w:color w:val="000000" w:themeColor="text1"/>
          <w:sz w:val="24"/>
          <w:szCs w:val="24"/>
          <w:bdr w:val="none" w:sz="0" w:space="0" w:color="auto" w:frame="1"/>
          <w:lang w:val="en-IN" w:eastAsia="en-IN"/>
        </w:rPr>
        <w:t> </w:t>
      </w:r>
      <w:r w:rsidRPr="004A690A">
        <w:rPr>
          <w:rFonts w:ascii="Segoe UI" w:eastAsia="Times New Roman" w:hAnsi="Segoe UI" w:cs="Segoe UI"/>
          <w:bCs/>
          <w:color w:val="000000" w:themeColor="text1"/>
          <w:sz w:val="24"/>
          <w:szCs w:val="24"/>
          <w:bdr w:val="none" w:sz="0" w:space="0" w:color="auto" w:frame="1"/>
          <w:lang w:val="en-IN" w:eastAsia="en-IN"/>
        </w:rPr>
        <w:t>void</w:t>
      </w:r>
      <w:r w:rsidRPr="004A690A">
        <w:rPr>
          <w:rFonts w:ascii="Segoe UI" w:eastAsia="Times New Roman" w:hAnsi="Segoe UI" w:cs="Segoe UI"/>
          <w:color w:val="000000" w:themeColor="text1"/>
          <w:sz w:val="24"/>
          <w:szCs w:val="24"/>
          <w:bdr w:val="none" w:sz="0" w:space="0" w:color="auto" w:frame="1"/>
          <w:lang w:val="en-IN" w:eastAsia="en-IN"/>
        </w:rPr>
        <w:t> </w:t>
      </w:r>
      <w:proofErr w:type="gramStart"/>
      <w:r w:rsidRPr="004A690A">
        <w:rPr>
          <w:rFonts w:ascii="Segoe UI" w:eastAsia="Times New Roman" w:hAnsi="Segoe UI" w:cs="Segoe UI"/>
          <w:color w:val="000000" w:themeColor="text1"/>
          <w:sz w:val="24"/>
          <w:szCs w:val="24"/>
          <w:bdr w:val="none" w:sz="0" w:space="0" w:color="auto" w:frame="1"/>
          <w:lang w:val="en-IN" w:eastAsia="en-IN"/>
        </w:rPr>
        <w:t>main(</w:t>
      </w:r>
      <w:proofErr w:type="gramEnd"/>
      <w:r w:rsidRPr="004A690A">
        <w:rPr>
          <w:rFonts w:ascii="Segoe UI" w:eastAsia="Times New Roman" w:hAnsi="Segoe UI" w:cs="Segoe UI"/>
          <w:color w:val="000000" w:themeColor="text1"/>
          <w:sz w:val="24"/>
          <w:szCs w:val="24"/>
          <w:bdr w:val="none" w:sz="0" w:space="0" w:color="auto" w:frame="1"/>
          <w:lang w:val="en-IN" w:eastAsia="en-IN"/>
        </w:rPr>
        <w:t>String </w:t>
      </w:r>
      <w:proofErr w:type="spellStart"/>
      <w:r w:rsidRPr="004A690A">
        <w:rPr>
          <w:rFonts w:ascii="Segoe UI" w:eastAsia="Times New Roman" w:hAnsi="Segoe UI" w:cs="Segoe UI"/>
          <w:color w:val="000000" w:themeColor="text1"/>
          <w:sz w:val="24"/>
          <w:szCs w:val="24"/>
          <w:bdr w:val="none" w:sz="0" w:space="0" w:color="auto" w:frame="1"/>
          <w:lang w:val="en-IN" w:eastAsia="en-IN"/>
        </w:rPr>
        <w:t>args</w:t>
      </w:r>
      <w:proofErr w:type="spellEnd"/>
      <w:r w:rsidRPr="004A690A">
        <w:rPr>
          <w:rFonts w:ascii="Segoe UI" w:eastAsia="Times New Roman" w:hAnsi="Segoe UI" w:cs="Segoe UI"/>
          <w:color w:val="000000" w:themeColor="text1"/>
          <w:sz w:val="24"/>
          <w:szCs w:val="24"/>
          <w:bdr w:val="none" w:sz="0" w:space="0" w:color="auto" w:frame="1"/>
          <w:lang w:val="en-IN" w:eastAsia="en-IN"/>
        </w:rPr>
        <w:t>[]){  </w:t>
      </w:r>
    </w:p>
    <w:p w:rsidR="004A690A" w:rsidRPr="004A690A" w:rsidRDefault="004A690A" w:rsidP="005C7D3E">
      <w:pPr>
        <w:numPr>
          <w:ilvl w:val="0"/>
          <w:numId w:val="4"/>
        </w:numPr>
        <w:spacing w:line="375" w:lineRule="atLeast"/>
        <w:jc w:val="both"/>
        <w:rPr>
          <w:rFonts w:ascii="Segoe UI" w:eastAsia="Times New Roman" w:hAnsi="Segoe UI" w:cs="Segoe UI"/>
          <w:color w:val="000000" w:themeColor="text1"/>
          <w:sz w:val="24"/>
          <w:szCs w:val="24"/>
          <w:lang w:val="en-IN" w:eastAsia="en-IN"/>
        </w:rPr>
      </w:pPr>
      <w:r>
        <w:rPr>
          <w:rFonts w:ascii="Segoe UI" w:eastAsia="Times New Roman" w:hAnsi="Segoe UI" w:cs="Segoe UI"/>
          <w:color w:val="000000" w:themeColor="text1"/>
          <w:sz w:val="24"/>
          <w:szCs w:val="24"/>
          <w:bdr w:val="none" w:sz="0" w:space="0" w:color="auto" w:frame="1"/>
          <w:lang w:val="en-IN" w:eastAsia="en-IN"/>
        </w:rPr>
        <w:t>B</w:t>
      </w:r>
      <w:r w:rsidRPr="004A690A">
        <w:rPr>
          <w:rFonts w:ascii="Segoe UI" w:eastAsia="Times New Roman" w:hAnsi="Segoe UI" w:cs="Segoe UI"/>
          <w:color w:val="000000" w:themeColor="text1"/>
          <w:sz w:val="24"/>
          <w:szCs w:val="24"/>
          <w:bdr w:val="none" w:sz="0" w:space="0" w:color="auto" w:frame="1"/>
          <w:lang w:val="en-IN" w:eastAsia="en-IN"/>
        </w:rPr>
        <w:t> </w:t>
      </w:r>
      <w:proofErr w:type="spellStart"/>
      <w:r w:rsidRPr="004A690A">
        <w:rPr>
          <w:rFonts w:ascii="Segoe UI" w:eastAsia="Times New Roman" w:hAnsi="Segoe UI" w:cs="Segoe UI"/>
          <w:color w:val="000000" w:themeColor="text1"/>
          <w:sz w:val="24"/>
          <w:szCs w:val="24"/>
          <w:bdr w:val="none" w:sz="0" w:space="0" w:color="auto" w:frame="1"/>
          <w:lang w:val="en-IN" w:eastAsia="en-IN"/>
        </w:rPr>
        <w:t>obj</w:t>
      </w:r>
      <w:proofErr w:type="spellEnd"/>
      <w:r w:rsidRPr="004A690A">
        <w:rPr>
          <w:rFonts w:ascii="Segoe UI" w:eastAsia="Times New Roman" w:hAnsi="Segoe UI" w:cs="Segoe UI"/>
          <w:color w:val="000000" w:themeColor="text1"/>
          <w:sz w:val="24"/>
          <w:szCs w:val="24"/>
          <w:bdr w:val="none" w:sz="0" w:space="0" w:color="auto" w:frame="1"/>
          <w:lang w:val="en-IN" w:eastAsia="en-IN"/>
        </w:rPr>
        <w:t> = </w:t>
      </w:r>
      <w:r w:rsidRPr="004A690A">
        <w:rPr>
          <w:rFonts w:ascii="Segoe UI" w:eastAsia="Times New Roman" w:hAnsi="Segoe UI" w:cs="Segoe UI"/>
          <w:bCs/>
          <w:color w:val="000000" w:themeColor="text1"/>
          <w:sz w:val="24"/>
          <w:szCs w:val="24"/>
          <w:bdr w:val="none" w:sz="0" w:space="0" w:color="auto" w:frame="1"/>
          <w:lang w:val="en-IN" w:eastAsia="en-IN"/>
        </w:rPr>
        <w:t>new</w:t>
      </w:r>
      <w:r>
        <w:rPr>
          <w:rFonts w:ascii="Segoe UI" w:eastAsia="Times New Roman" w:hAnsi="Segoe UI" w:cs="Segoe UI"/>
          <w:color w:val="000000" w:themeColor="text1"/>
          <w:sz w:val="24"/>
          <w:szCs w:val="24"/>
          <w:bdr w:val="none" w:sz="0" w:space="0" w:color="auto" w:frame="1"/>
          <w:lang w:val="en-IN" w:eastAsia="en-IN"/>
        </w:rPr>
        <w:t> </w:t>
      </w:r>
      <w:proofErr w:type="gramStart"/>
      <w:r>
        <w:rPr>
          <w:rFonts w:ascii="Segoe UI" w:eastAsia="Times New Roman" w:hAnsi="Segoe UI" w:cs="Segoe UI"/>
          <w:color w:val="000000" w:themeColor="text1"/>
          <w:sz w:val="24"/>
          <w:szCs w:val="24"/>
          <w:bdr w:val="none" w:sz="0" w:space="0" w:color="auto" w:frame="1"/>
          <w:lang w:val="en-IN" w:eastAsia="en-IN"/>
        </w:rPr>
        <w:t>B</w:t>
      </w:r>
      <w:r w:rsidRPr="004A690A">
        <w:rPr>
          <w:rFonts w:ascii="Segoe UI" w:eastAsia="Times New Roman" w:hAnsi="Segoe UI" w:cs="Segoe UI"/>
          <w:color w:val="000000" w:themeColor="text1"/>
          <w:sz w:val="24"/>
          <w:szCs w:val="24"/>
          <w:bdr w:val="none" w:sz="0" w:space="0" w:color="auto" w:frame="1"/>
          <w:lang w:val="en-IN" w:eastAsia="en-IN"/>
        </w:rPr>
        <w:t>(</w:t>
      </w:r>
      <w:proofErr w:type="gramEnd"/>
      <w:r w:rsidRPr="004A690A">
        <w:rPr>
          <w:rFonts w:ascii="Segoe UI" w:eastAsia="Times New Roman" w:hAnsi="Segoe UI" w:cs="Segoe UI"/>
          <w:color w:val="000000" w:themeColor="text1"/>
          <w:sz w:val="24"/>
          <w:szCs w:val="24"/>
          <w:bdr w:val="none" w:sz="0" w:space="0" w:color="auto" w:frame="1"/>
          <w:lang w:val="en-IN" w:eastAsia="en-IN"/>
        </w:rPr>
        <w:t>);  </w:t>
      </w:r>
    </w:p>
    <w:p w:rsidR="004A690A" w:rsidRPr="004A690A" w:rsidRDefault="004A690A" w:rsidP="005C7D3E">
      <w:pPr>
        <w:numPr>
          <w:ilvl w:val="0"/>
          <w:numId w:val="4"/>
        </w:numPr>
        <w:spacing w:line="375" w:lineRule="atLeast"/>
        <w:jc w:val="both"/>
        <w:rPr>
          <w:rFonts w:ascii="Segoe UI" w:eastAsia="Times New Roman" w:hAnsi="Segoe UI" w:cs="Segoe UI"/>
          <w:color w:val="000000" w:themeColor="text1"/>
          <w:sz w:val="24"/>
          <w:szCs w:val="24"/>
          <w:lang w:val="en-IN" w:eastAsia="en-IN"/>
        </w:rPr>
      </w:pPr>
      <w:proofErr w:type="spellStart"/>
      <w:r w:rsidRPr="004A690A">
        <w:rPr>
          <w:rFonts w:ascii="Segoe UI" w:eastAsia="Times New Roman" w:hAnsi="Segoe UI" w:cs="Segoe UI"/>
          <w:color w:val="000000" w:themeColor="text1"/>
          <w:sz w:val="24"/>
          <w:szCs w:val="24"/>
          <w:bdr w:val="none" w:sz="0" w:space="0" w:color="auto" w:frame="1"/>
          <w:lang w:val="en-IN" w:eastAsia="en-IN"/>
        </w:rPr>
        <w:t>obj.</w:t>
      </w:r>
      <w:proofErr w:type="gramStart"/>
      <w:r w:rsidRPr="004A690A">
        <w:rPr>
          <w:rFonts w:ascii="Segoe UI" w:eastAsia="Times New Roman" w:hAnsi="Segoe UI" w:cs="Segoe UI"/>
          <w:color w:val="000000" w:themeColor="text1"/>
          <w:sz w:val="24"/>
          <w:szCs w:val="24"/>
          <w:bdr w:val="none" w:sz="0" w:space="0" w:color="auto" w:frame="1"/>
          <w:lang w:val="en-IN" w:eastAsia="en-IN"/>
        </w:rPr>
        <w:t>print</w:t>
      </w:r>
      <w:proofErr w:type="spellEnd"/>
      <w:r w:rsidRPr="004A690A">
        <w:rPr>
          <w:rFonts w:ascii="Segoe UI" w:eastAsia="Times New Roman" w:hAnsi="Segoe UI" w:cs="Segoe UI"/>
          <w:color w:val="000000" w:themeColor="text1"/>
          <w:sz w:val="24"/>
          <w:szCs w:val="24"/>
          <w:bdr w:val="none" w:sz="0" w:space="0" w:color="auto" w:frame="1"/>
          <w:lang w:val="en-IN" w:eastAsia="en-IN"/>
        </w:rPr>
        <w:t>(</w:t>
      </w:r>
      <w:proofErr w:type="gramEnd"/>
      <w:r w:rsidRPr="004A690A">
        <w:rPr>
          <w:rFonts w:ascii="Segoe UI" w:eastAsia="Times New Roman" w:hAnsi="Segoe UI" w:cs="Segoe UI"/>
          <w:color w:val="000000" w:themeColor="text1"/>
          <w:sz w:val="24"/>
          <w:szCs w:val="24"/>
          <w:bdr w:val="none" w:sz="0" w:space="0" w:color="auto" w:frame="1"/>
          <w:lang w:val="en-IN" w:eastAsia="en-IN"/>
        </w:rPr>
        <w:t>);  </w:t>
      </w:r>
    </w:p>
    <w:p w:rsidR="004A690A" w:rsidRPr="004A690A" w:rsidRDefault="004A690A" w:rsidP="005C7D3E">
      <w:pPr>
        <w:numPr>
          <w:ilvl w:val="0"/>
          <w:numId w:val="4"/>
        </w:numPr>
        <w:spacing w:line="375" w:lineRule="atLeast"/>
        <w:jc w:val="both"/>
        <w:rPr>
          <w:rFonts w:ascii="Segoe UI" w:eastAsia="Times New Roman" w:hAnsi="Segoe UI" w:cs="Segoe UI"/>
          <w:color w:val="000000" w:themeColor="text1"/>
          <w:sz w:val="24"/>
          <w:szCs w:val="24"/>
          <w:lang w:val="en-IN" w:eastAsia="en-IN"/>
        </w:rPr>
      </w:pPr>
      <w:r w:rsidRPr="004A690A">
        <w:rPr>
          <w:rFonts w:ascii="Segoe UI" w:eastAsia="Times New Roman" w:hAnsi="Segoe UI" w:cs="Segoe UI"/>
          <w:color w:val="000000" w:themeColor="text1"/>
          <w:sz w:val="24"/>
          <w:szCs w:val="24"/>
          <w:bdr w:val="none" w:sz="0" w:space="0" w:color="auto" w:frame="1"/>
          <w:lang w:val="en-IN" w:eastAsia="en-IN"/>
        </w:rPr>
        <w:t> }  </w:t>
      </w:r>
    </w:p>
    <w:p w:rsidR="004A690A" w:rsidRPr="004A690A" w:rsidRDefault="004A690A" w:rsidP="005C7D3E">
      <w:pPr>
        <w:numPr>
          <w:ilvl w:val="0"/>
          <w:numId w:val="4"/>
        </w:numPr>
        <w:spacing w:line="375" w:lineRule="atLeast"/>
        <w:jc w:val="both"/>
        <w:rPr>
          <w:rFonts w:ascii="Segoe UI" w:eastAsia="Times New Roman" w:hAnsi="Segoe UI" w:cs="Segoe UI"/>
          <w:color w:val="000000" w:themeColor="text1"/>
          <w:sz w:val="24"/>
          <w:szCs w:val="24"/>
          <w:lang w:val="en-IN" w:eastAsia="en-IN"/>
        </w:rPr>
      </w:pPr>
      <w:r w:rsidRPr="004A690A">
        <w:rPr>
          <w:rFonts w:ascii="Segoe UI" w:eastAsia="Times New Roman" w:hAnsi="Segoe UI" w:cs="Segoe UI"/>
          <w:color w:val="000000" w:themeColor="text1"/>
          <w:sz w:val="24"/>
          <w:szCs w:val="24"/>
          <w:bdr w:val="none" w:sz="0" w:space="0" w:color="auto" w:frame="1"/>
          <w:lang w:val="en-IN" w:eastAsia="en-IN"/>
        </w:rPr>
        <w:t>}  </w:t>
      </w:r>
    </w:p>
    <w:p w:rsidR="004A690A" w:rsidRPr="00472AAD" w:rsidRDefault="004A690A" w:rsidP="005C7D3E">
      <w:pPr>
        <w:pStyle w:val="ListParagraph"/>
        <w:numPr>
          <w:ilvl w:val="0"/>
          <w:numId w:val="4"/>
        </w:numPr>
        <w:rPr>
          <w:color w:val="000000" w:themeColor="text1"/>
          <w:sz w:val="24"/>
          <w:szCs w:val="24"/>
          <w:lang w:val="en-IN" w:eastAsia="en-IN"/>
        </w:rPr>
      </w:pPr>
      <w:r>
        <w:rPr>
          <w:color w:val="000000" w:themeColor="text1"/>
          <w:sz w:val="24"/>
          <w:szCs w:val="24"/>
          <w:lang w:val="en-IN" w:eastAsia="en-IN"/>
        </w:rPr>
        <w:t xml:space="preserve"> </w:t>
      </w:r>
    </w:p>
    <w:p w:rsidR="00472AAD" w:rsidRDefault="00472AAD" w:rsidP="00472AAD">
      <w:pPr>
        <w:rPr>
          <w:color w:val="000000" w:themeColor="text1"/>
          <w:sz w:val="24"/>
          <w:szCs w:val="24"/>
          <w:lang w:val="en-IN" w:eastAsia="en-IN"/>
        </w:rPr>
      </w:pPr>
    </w:p>
    <w:p w:rsidR="00472AAD" w:rsidRPr="00472AAD" w:rsidRDefault="00472AAD" w:rsidP="00472AAD">
      <w:pPr>
        <w:rPr>
          <w:b/>
          <w:color w:val="000000" w:themeColor="text1"/>
          <w:sz w:val="24"/>
          <w:szCs w:val="24"/>
          <w:u w:val="thick"/>
          <w:lang w:val="en-IN" w:eastAsia="en-IN"/>
        </w:rPr>
      </w:pPr>
    </w:p>
    <w:p w:rsidR="00472AAD" w:rsidRPr="004A690A" w:rsidRDefault="00472AAD" w:rsidP="00C202BA">
      <w:pPr>
        <w:pStyle w:val="ListParagraph"/>
        <w:ind w:left="360"/>
        <w:rPr>
          <w:color w:val="000000" w:themeColor="text1"/>
          <w:sz w:val="24"/>
          <w:szCs w:val="24"/>
          <w:lang w:val="en-IN" w:eastAsia="en-IN"/>
        </w:rPr>
      </w:pPr>
      <w:r>
        <w:rPr>
          <w:b/>
          <w:color w:val="000000" w:themeColor="text1"/>
          <w:sz w:val="32"/>
          <w:szCs w:val="32"/>
          <w:u w:val="thick"/>
          <w:lang w:val="en-IN" w:eastAsia="en-IN"/>
        </w:rPr>
        <w:t>Encapsulation</w:t>
      </w:r>
    </w:p>
    <w:p w:rsidR="004A690A" w:rsidRDefault="004A690A" w:rsidP="005C7D3E">
      <w:pPr>
        <w:pStyle w:val="ListParagraph"/>
        <w:numPr>
          <w:ilvl w:val="0"/>
          <w:numId w:val="4"/>
        </w:numPr>
        <w:rPr>
          <w:color w:val="000000" w:themeColor="text1"/>
          <w:sz w:val="24"/>
          <w:szCs w:val="24"/>
          <w:lang w:val="en-IN" w:eastAsia="en-IN"/>
        </w:rPr>
      </w:pPr>
      <w:r>
        <w:rPr>
          <w:color w:val="000000" w:themeColor="text1"/>
          <w:sz w:val="24"/>
          <w:szCs w:val="24"/>
          <w:lang w:val="en-IN" w:eastAsia="en-IN"/>
        </w:rPr>
        <w:t xml:space="preserve">It is </w:t>
      </w:r>
      <w:proofErr w:type="spellStart"/>
      <w:r>
        <w:rPr>
          <w:color w:val="000000" w:themeColor="text1"/>
          <w:sz w:val="24"/>
          <w:szCs w:val="24"/>
          <w:lang w:val="en-IN" w:eastAsia="en-IN"/>
        </w:rPr>
        <w:t>wrappin</w:t>
      </w:r>
      <w:proofErr w:type="spellEnd"/>
      <w:r>
        <w:rPr>
          <w:color w:val="000000" w:themeColor="text1"/>
          <w:sz w:val="24"/>
          <w:szCs w:val="24"/>
          <w:lang w:val="en-IN" w:eastAsia="en-IN"/>
        </w:rPr>
        <w:t xml:space="preserve"> or </w:t>
      </w:r>
      <w:proofErr w:type="gramStart"/>
      <w:r>
        <w:rPr>
          <w:color w:val="000000" w:themeColor="text1"/>
          <w:sz w:val="24"/>
          <w:szCs w:val="24"/>
          <w:lang w:val="en-IN" w:eastAsia="en-IN"/>
        </w:rPr>
        <w:t>binding  data</w:t>
      </w:r>
      <w:proofErr w:type="gramEnd"/>
      <w:r>
        <w:rPr>
          <w:color w:val="000000" w:themeColor="text1"/>
          <w:sz w:val="24"/>
          <w:szCs w:val="24"/>
          <w:lang w:val="en-IN" w:eastAsia="en-IN"/>
        </w:rPr>
        <w:t xml:space="preserve"> or code in single unit is called encapsulating.</w:t>
      </w:r>
    </w:p>
    <w:p w:rsidR="001C4EEB" w:rsidRPr="001C4EEB" w:rsidRDefault="001C4EEB" w:rsidP="005C7D3E">
      <w:pPr>
        <w:pStyle w:val="ListParagraph"/>
        <w:numPr>
          <w:ilvl w:val="0"/>
          <w:numId w:val="4"/>
        </w:numPr>
        <w:rPr>
          <w:color w:val="000000" w:themeColor="text1"/>
          <w:sz w:val="24"/>
          <w:szCs w:val="24"/>
          <w:lang w:val="en-IN" w:eastAsia="en-IN"/>
        </w:rPr>
      </w:pPr>
      <w:r w:rsidRPr="001C4EEB">
        <w:rPr>
          <w:rFonts w:ascii="Segoe UI" w:hAnsi="Segoe UI" w:cs="Segoe UI"/>
          <w:color w:val="000000" w:themeColor="text1"/>
          <w:shd w:val="clear" w:color="auto" w:fill="FFFFFF"/>
        </w:rPr>
        <w:t>We can create a fully encapsulated class in Java by making all the data members of the class private. Now we can use setter and getter methods to set and get the data in it.</w:t>
      </w:r>
    </w:p>
    <w:p w:rsidR="001C4EEB" w:rsidRDefault="001C4EEB" w:rsidP="005C7D3E">
      <w:pPr>
        <w:pStyle w:val="ListParagraph"/>
        <w:numPr>
          <w:ilvl w:val="0"/>
          <w:numId w:val="4"/>
        </w:numPr>
        <w:rPr>
          <w:color w:val="000000" w:themeColor="text1"/>
          <w:sz w:val="24"/>
          <w:szCs w:val="24"/>
          <w:lang w:val="en-IN" w:eastAsia="en-IN"/>
        </w:rPr>
      </w:pPr>
      <w:r w:rsidRPr="001C4EEB">
        <w:rPr>
          <w:color w:val="000000" w:themeColor="text1"/>
          <w:sz w:val="24"/>
          <w:szCs w:val="24"/>
          <w:lang w:val="en-IN" w:eastAsia="en-IN"/>
        </w:rPr>
        <w:t xml:space="preserve"> </w:t>
      </w:r>
      <w:r>
        <w:rPr>
          <w:color w:val="000000" w:themeColor="text1"/>
          <w:sz w:val="24"/>
          <w:szCs w:val="24"/>
          <w:lang w:val="en-IN" w:eastAsia="en-IN"/>
        </w:rPr>
        <w:t>It is used getter and setter method the class is read only and write only.</w:t>
      </w:r>
    </w:p>
    <w:p w:rsidR="00643BF0" w:rsidRPr="001C4EEB" w:rsidRDefault="00643BF0" w:rsidP="00643BF0">
      <w:pPr>
        <w:pStyle w:val="ListParagraph"/>
        <w:ind w:left="360"/>
        <w:rPr>
          <w:color w:val="000000" w:themeColor="text1"/>
          <w:sz w:val="24"/>
          <w:szCs w:val="24"/>
          <w:lang w:val="en-IN" w:eastAsia="en-IN"/>
        </w:rPr>
      </w:pPr>
    </w:p>
    <w:p w:rsidR="00472AAD" w:rsidRDefault="00643BF0" w:rsidP="005C7D3E">
      <w:pPr>
        <w:pStyle w:val="ListParagraph"/>
        <w:numPr>
          <w:ilvl w:val="1"/>
          <w:numId w:val="4"/>
        </w:numPr>
        <w:rPr>
          <w:color w:val="000000" w:themeColor="text1"/>
          <w:sz w:val="24"/>
          <w:szCs w:val="24"/>
          <w:lang w:val="en-IN" w:eastAsia="en-IN"/>
        </w:rPr>
      </w:pPr>
      <w:r>
        <w:rPr>
          <w:color w:val="000000" w:themeColor="text1"/>
          <w:sz w:val="24"/>
          <w:szCs w:val="24"/>
          <w:lang w:val="en-IN" w:eastAsia="en-IN"/>
        </w:rPr>
        <w:t xml:space="preserve">Example: </w:t>
      </w:r>
      <w:proofErr w:type="spellStart"/>
      <w:r>
        <w:rPr>
          <w:color w:val="000000" w:themeColor="text1"/>
          <w:sz w:val="24"/>
          <w:szCs w:val="24"/>
          <w:lang w:val="en-IN" w:eastAsia="en-IN"/>
        </w:rPr>
        <w:t>capsul</w:t>
      </w:r>
      <w:proofErr w:type="spellEnd"/>
      <w:r>
        <w:rPr>
          <w:color w:val="000000" w:themeColor="text1"/>
          <w:sz w:val="24"/>
          <w:szCs w:val="24"/>
          <w:lang w:val="en-IN" w:eastAsia="en-IN"/>
        </w:rPr>
        <w:t xml:space="preserve"> inside this there is many mix medicine.</w:t>
      </w:r>
    </w:p>
    <w:p w:rsidR="00643BF0" w:rsidRDefault="00643BF0" w:rsidP="001C4EEB">
      <w:pPr>
        <w:pStyle w:val="ListParagraph"/>
        <w:ind w:left="360"/>
        <w:rPr>
          <w:color w:val="000000" w:themeColor="text1"/>
          <w:sz w:val="24"/>
          <w:szCs w:val="24"/>
          <w:lang w:val="en-IN" w:eastAsia="en-IN"/>
        </w:rPr>
      </w:pPr>
    </w:p>
    <w:p w:rsidR="00643BF0" w:rsidRPr="00643BF0" w:rsidRDefault="00643BF0" w:rsidP="005C7D3E">
      <w:pPr>
        <w:pStyle w:val="ListParagraph"/>
        <w:numPr>
          <w:ilvl w:val="0"/>
          <w:numId w:val="4"/>
        </w:numPr>
        <w:rPr>
          <w:sz w:val="24"/>
          <w:szCs w:val="24"/>
          <w:lang w:val="en-IN" w:eastAsia="en-IN"/>
        </w:rPr>
      </w:pPr>
      <w:proofErr w:type="gramStart"/>
      <w:r w:rsidRPr="00643BF0">
        <w:rPr>
          <w:bCs/>
          <w:sz w:val="24"/>
          <w:szCs w:val="24"/>
          <w:bdr w:val="none" w:sz="0" w:space="0" w:color="auto" w:frame="1"/>
          <w:lang w:val="en-IN" w:eastAsia="en-IN"/>
        </w:rPr>
        <w:t>public</w:t>
      </w:r>
      <w:r w:rsidRPr="00643BF0">
        <w:rPr>
          <w:sz w:val="24"/>
          <w:szCs w:val="24"/>
          <w:bdr w:val="none" w:sz="0" w:space="0" w:color="auto" w:frame="1"/>
          <w:lang w:val="en-IN" w:eastAsia="en-IN"/>
        </w:rPr>
        <w:t> </w:t>
      </w:r>
      <w:r>
        <w:rPr>
          <w:sz w:val="24"/>
          <w:szCs w:val="24"/>
          <w:bdr w:val="none" w:sz="0" w:space="0" w:color="auto" w:frame="1"/>
          <w:lang w:val="en-IN" w:eastAsia="en-IN"/>
        </w:rPr>
        <w:t xml:space="preserve"> </w:t>
      </w:r>
      <w:r w:rsidRPr="00643BF0">
        <w:rPr>
          <w:bCs/>
          <w:sz w:val="24"/>
          <w:szCs w:val="24"/>
          <w:bdr w:val="none" w:sz="0" w:space="0" w:color="auto" w:frame="1"/>
          <w:lang w:val="en-IN" w:eastAsia="en-IN"/>
        </w:rPr>
        <w:t>class</w:t>
      </w:r>
      <w:proofErr w:type="gramEnd"/>
      <w:r>
        <w:rPr>
          <w:bCs/>
          <w:sz w:val="24"/>
          <w:szCs w:val="24"/>
          <w:bdr w:val="none" w:sz="0" w:space="0" w:color="auto" w:frame="1"/>
          <w:lang w:val="en-IN" w:eastAsia="en-IN"/>
        </w:rPr>
        <w:t xml:space="preserve"> </w:t>
      </w:r>
      <w:r w:rsidRPr="00643BF0">
        <w:rPr>
          <w:sz w:val="24"/>
          <w:szCs w:val="24"/>
          <w:bdr w:val="none" w:sz="0" w:space="0" w:color="auto" w:frame="1"/>
          <w:lang w:val="en-IN" w:eastAsia="en-IN"/>
        </w:rPr>
        <w:t> Student</w:t>
      </w:r>
      <w:r>
        <w:rPr>
          <w:sz w:val="24"/>
          <w:szCs w:val="24"/>
          <w:bdr w:val="none" w:sz="0" w:space="0" w:color="auto" w:frame="1"/>
          <w:lang w:val="en-IN" w:eastAsia="en-IN"/>
        </w:rPr>
        <w:t xml:space="preserve"> </w:t>
      </w:r>
      <w:r w:rsidRPr="00643BF0">
        <w:rPr>
          <w:sz w:val="24"/>
          <w:szCs w:val="24"/>
          <w:bdr w:val="none" w:sz="0" w:space="0" w:color="auto" w:frame="1"/>
          <w:lang w:val="en-IN" w:eastAsia="en-IN"/>
        </w:rPr>
        <w:t>{   </w:t>
      </w:r>
    </w:p>
    <w:p w:rsidR="00643BF0" w:rsidRPr="00643BF0" w:rsidRDefault="00643BF0" w:rsidP="005C7D3E">
      <w:pPr>
        <w:pStyle w:val="ListParagraph"/>
        <w:numPr>
          <w:ilvl w:val="0"/>
          <w:numId w:val="4"/>
        </w:numPr>
        <w:rPr>
          <w:sz w:val="24"/>
          <w:szCs w:val="24"/>
          <w:lang w:val="en-IN" w:eastAsia="en-IN"/>
        </w:rPr>
      </w:pPr>
      <w:proofErr w:type="gramStart"/>
      <w:r w:rsidRPr="00643BF0">
        <w:rPr>
          <w:bCs/>
          <w:sz w:val="24"/>
          <w:szCs w:val="24"/>
          <w:bdr w:val="none" w:sz="0" w:space="0" w:color="auto" w:frame="1"/>
          <w:lang w:val="en-IN" w:eastAsia="en-IN"/>
        </w:rPr>
        <w:t>private</w:t>
      </w:r>
      <w:r w:rsidRPr="00643BF0">
        <w:rPr>
          <w:sz w:val="24"/>
          <w:szCs w:val="24"/>
          <w:bdr w:val="none" w:sz="0" w:space="0" w:color="auto" w:frame="1"/>
          <w:lang w:val="en-IN" w:eastAsia="en-IN"/>
        </w:rPr>
        <w:t> </w:t>
      </w:r>
      <w:r>
        <w:rPr>
          <w:sz w:val="24"/>
          <w:szCs w:val="24"/>
          <w:bdr w:val="none" w:sz="0" w:space="0" w:color="auto" w:frame="1"/>
          <w:lang w:val="en-IN" w:eastAsia="en-IN"/>
        </w:rPr>
        <w:t xml:space="preserve"> </w:t>
      </w:r>
      <w:r w:rsidRPr="00643BF0">
        <w:rPr>
          <w:sz w:val="24"/>
          <w:szCs w:val="24"/>
          <w:bdr w:val="none" w:sz="0" w:space="0" w:color="auto" w:frame="1"/>
          <w:lang w:val="en-IN" w:eastAsia="en-IN"/>
        </w:rPr>
        <w:t>String</w:t>
      </w:r>
      <w:proofErr w:type="gramEnd"/>
      <w:r w:rsidRPr="00643BF0">
        <w:rPr>
          <w:sz w:val="24"/>
          <w:szCs w:val="24"/>
          <w:bdr w:val="none" w:sz="0" w:space="0" w:color="auto" w:frame="1"/>
          <w:lang w:val="en-IN" w:eastAsia="en-IN"/>
        </w:rPr>
        <w:t> </w:t>
      </w:r>
      <w:r>
        <w:rPr>
          <w:sz w:val="24"/>
          <w:szCs w:val="24"/>
          <w:bdr w:val="none" w:sz="0" w:space="0" w:color="auto" w:frame="1"/>
          <w:lang w:val="en-IN" w:eastAsia="en-IN"/>
        </w:rPr>
        <w:t xml:space="preserve"> </w:t>
      </w:r>
      <w:r w:rsidRPr="00643BF0">
        <w:rPr>
          <w:sz w:val="24"/>
          <w:szCs w:val="24"/>
          <w:bdr w:val="none" w:sz="0" w:space="0" w:color="auto" w:frame="1"/>
          <w:lang w:val="en-IN" w:eastAsia="en-IN"/>
        </w:rPr>
        <w:t>name;  </w:t>
      </w:r>
    </w:p>
    <w:p w:rsidR="00643BF0" w:rsidRPr="00643BF0" w:rsidRDefault="00643BF0" w:rsidP="005C7D3E">
      <w:pPr>
        <w:pStyle w:val="ListParagraph"/>
        <w:numPr>
          <w:ilvl w:val="0"/>
          <w:numId w:val="4"/>
        </w:numPr>
        <w:rPr>
          <w:sz w:val="24"/>
          <w:szCs w:val="24"/>
          <w:lang w:val="en-IN" w:eastAsia="en-IN"/>
        </w:rPr>
      </w:pPr>
      <w:proofErr w:type="gramStart"/>
      <w:r w:rsidRPr="00643BF0">
        <w:rPr>
          <w:bCs/>
          <w:sz w:val="24"/>
          <w:szCs w:val="24"/>
          <w:bdr w:val="none" w:sz="0" w:space="0" w:color="auto" w:frame="1"/>
          <w:lang w:val="en-IN" w:eastAsia="en-IN"/>
        </w:rPr>
        <w:t>public</w:t>
      </w:r>
      <w:r>
        <w:rPr>
          <w:bCs/>
          <w:sz w:val="24"/>
          <w:szCs w:val="24"/>
          <w:bdr w:val="none" w:sz="0" w:space="0" w:color="auto" w:frame="1"/>
          <w:lang w:val="en-IN" w:eastAsia="en-IN"/>
        </w:rPr>
        <w:t xml:space="preserve"> </w:t>
      </w:r>
      <w:r w:rsidRPr="00643BF0">
        <w:rPr>
          <w:sz w:val="24"/>
          <w:szCs w:val="24"/>
          <w:bdr w:val="none" w:sz="0" w:space="0" w:color="auto" w:frame="1"/>
          <w:lang w:val="en-IN" w:eastAsia="en-IN"/>
        </w:rPr>
        <w:t> String</w:t>
      </w:r>
      <w:proofErr w:type="gramEnd"/>
      <w:r>
        <w:rPr>
          <w:sz w:val="24"/>
          <w:szCs w:val="24"/>
          <w:bdr w:val="none" w:sz="0" w:space="0" w:color="auto" w:frame="1"/>
          <w:lang w:val="en-IN" w:eastAsia="en-IN"/>
        </w:rPr>
        <w:t xml:space="preserve"> </w:t>
      </w:r>
      <w:r w:rsidRPr="00643BF0">
        <w:rPr>
          <w:sz w:val="24"/>
          <w:szCs w:val="24"/>
          <w:bdr w:val="none" w:sz="0" w:space="0" w:color="auto" w:frame="1"/>
          <w:lang w:val="en-IN" w:eastAsia="en-IN"/>
        </w:rPr>
        <w:t> </w:t>
      </w:r>
      <w:proofErr w:type="spellStart"/>
      <w:r w:rsidRPr="00643BF0">
        <w:rPr>
          <w:sz w:val="24"/>
          <w:szCs w:val="24"/>
          <w:bdr w:val="none" w:sz="0" w:space="0" w:color="auto" w:frame="1"/>
          <w:lang w:val="en-IN" w:eastAsia="en-IN"/>
        </w:rPr>
        <w:t>getName</w:t>
      </w:r>
      <w:proofErr w:type="spellEnd"/>
      <w:r w:rsidRPr="00643BF0">
        <w:rPr>
          <w:sz w:val="24"/>
          <w:szCs w:val="24"/>
          <w:bdr w:val="none" w:sz="0" w:space="0" w:color="auto" w:frame="1"/>
          <w:lang w:val="en-IN" w:eastAsia="en-IN"/>
        </w:rPr>
        <w:t>(){  </w:t>
      </w:r>
    </w:p>
    <w:p w:rsidR="00643BF0" w:rsidRPr="00643BF0" w:rsidRDefault="00643BF0" w:rsidP="005C7D3E">
      <w:pPr>
        <w:pStyle w:val="ListParagraph"/>
        <w:numPr>
          <w:ilvl w:val="0"/>
          <w:numId w:val="4"/>
        </w:numPr>
        <w:rPr>
          <w:sz w:val="24"/>
          <w:szCs w:val="24"/>
          <w:lang w:val="en-IN" w:eastAsia="en-IN"/>
        </w:rPr>
      </w:pPr>
      <w:r w:rsidRPr="00643BF0">
        <w:rPr>
          <w:bCs/>
          <w:sz w:val="24"/>
          <w:szCs w:val="24"/>
          <w:bdr w:val="none" w:sz="0" w:space="0" w:color="auto" w:frame="1"/>
          <w:lang w:val="en-IN" w:eastAsia="en-IN"/>
        </w:rPr>
        <w:t>return</w:t>
      </w:r>
      <w:r w:rsidRPr="00643BF0">
        <w:rPr>
          <w:sz w:val="24"/>
          <w:szCs w:val="24"/>
          <w:bdr w:val="none" w:sz="0" w:space="0" w:color="auto" w:frame="1"/>
          <w:lang w:val="en-IN" w:eastAsia="en-IN"/>
        </w:rPr>
        <w:t> name;  </w:t>
      </w:r>
    </w:p>
    <w:p w:rsidR="00643BF0" w:rsidRPr="00643BF0" w:rsidRDefault="00643BF0" w:rsidP="005C7D3E">
      <w:pPr>
        <w:pStyle w:val="ListParagraph"/>
        <w:numPr>
          <w:ilvl w:val="0"/>
          <w:numId w:val="4"/>
        </w:numPr>
        <w:rPr>
          <w:sz w:val="24"/>
          <w:szCs w:val="24"/>
          <w:lang w:val="en-IN" w:eastAsia="en-IN"/>
        </w:rPr>
      </w:pPr>
      <w:r w:rsidRPr="00643BF0">
        <w:rPr>
          <w:sz w:val="24"/>
          <w:szCs w:val="24"/>
          <w:bdr w:val="none" w:sz="0" w:space="0" w:color="auto" w:frame="1"/>
          <w:lang w:val="en-IN" w:eastAsia="en-IN"/>
        </w:rPr>
        <w:t>}  </w:t>
      </w:r>
    </w:p>
    <w:p w:rsidR="00643BF0" w:rsidRPr="00643BF0" w:rsidRDefault="00643BF0" w:rsidP="005C7D3E">
      <w:pPr>
        <w:pStyle w:val="ListParagraph"/>
        <w:numPr>
          <w:ilvl w:val="0"/>
          <w:numId w:val="4"/>
        </w:numPr>
        <w:rPr>
          <w:sz w:val="24"/>
          <w:szCs w:val="24"/>
          <w:lang w:val="en-IN" w:eastAsia="en-IN"/>
        </w:rPr>
      </w:pPr>
      <w:proofErr w:type="gramStart"/>
      <w:r w:rsidRPr="00643BF0">
        <w:rPr>
          <w:bCs/>
          <w:sz w:val="24"/>
          <w:szCs w:val="24"/>
          <w:bdr w:val="none" w:sz="0" w:space="0" w:color="auto" w:frame="1"/>
          <w:lang w:val="en-IN" w:eastAsia="en-IN"/>
        </w:rPr>
        <w:t>public</w:t>
      </w:r>
      <w:r w:rsidRPr="00643BF0">
        <w:rPr>
          <w:sz w:val="24"/>
          <w:szCs w:val="24"/>
          <w:bdr w:val="none" w:sz="0" w:space="0" w:color="auto" w:frame="1"/>
          <w:lang w:val="en-IN" w:eastAsia="en-IN"/>
        </w:rPr>
        <w:t> </w:t>
      </w:r>
      <w:r>
        <w:rPr>
          <w:sz w:val="24"/>
          <w:szCs w:val="24"/>
          <w:bdr w:val="none" w:sz="0" w:space="0" w:color="auto" w:frame="1"/>
          <w:lang w:val="en-IN" w:eastAsia="en-IN"/>
        </w:rPr>
        <w:t xml:space="preserve"> </w:t>
      </w:r>
      <w:r w:rsidRPr="00643BF0">
        <w:rPr>
          <w:bCs/>
          <w:sz w:val="24"/>
          <w:szCs w:val="24"/>
          <w:bdr w:val="none" w:sz="0" w:space="0" w:color="auto" w:frame="1"/>
          <w:lang w:val="en-IN" w:eastAsia="en-IN"/>
        </w:rPr>
        <w:t>void</w:t>
      </w:r>
      <w:proofErr w:type="gramEnd"/>
      <w:r w:rsidRPr="00643BF0">
        <w:rPr>
          <w:sz w:val="24"/>
          <w:szCs w:val="24"/>
          <w:bdr w:val="none" w:sz="0" w:space="0" w:color="auto" w:frame="1"/>
          <w:lang w:val="en-IN" w:eastAsia="en-IN"/>
        </w:rPr>
        <w:t> </w:t>
      </w:r>
      <w:r>
        <w:rPr>
          <w:sz w:val="24"/>
          <w:szCs w:val="24"/>
          <w:bdr w:val="none" w:sz="0" w:space="0" w:color="auto" w:frame="1"/>
          <w:lang w:val="en-IN" w:eastAsia="en-IN"/>
        </w:rPr>
        <w:t xml:space="preserve"> </w:t>
      </w:r>
      <w:proofErr w:type="spellStart"/>
      <w:r w:rsidRPr="00643BF0">
        <w:rPr>
          <w:sz w:val="24"/>
          <w:szCs w:val="24"/>
          <w:bdr w:val="none" w:sz="0" w:space="0" w:color="auto" w:frame="1"/>
          <w:lang w:val="en-IN" w:eastAsia="en-IN"/>
        </w:rPr>
        <w:t>setName</w:t>
      </w:r>
      <w:proofErr w:type="spellEnd"/>
      <w:r w:rsidRPr="00643BF0">
        <w:rPr>
          <w:sz w:val="24"/>
          <w:szCs w:val="24"/>
          <w:bdr w:val="none" w:sz="0" w:space="0" w:color="auto" w:frame="1"/>
          <w:lang w:val="en-IN" w:eastAsia="en-IN"/>
        </w:rPr>
        <w:t>(String name){  </w:t>
      </w:r>
    </w:p>
    <w:p w:rsidR="00643BF0" w:rsidRPr="00643BF0" w:rsidRDefault="00643BF0" w:rsidP="005C7D3E">
      <w:pPr>
        <w:pStyle w:val="ListParagraph"/>
        <w:numPr>
          <w:ilvl w:val="0"/>
          <w:numId w:val="4"/>
        </w:numPr>
        <w:rPr>
          <w:sz w:val="24"/>
          <w:szCs w:val="24"/>
          <w:lang w:val="en-IN" w:eastAsia="en-IN"/>
        </w:rPr>
      </w:pPr>
      <w:r w:rsidRPr="00643BF0">
        <w:rPr>
          <w:bCs/>
          <w:sz w:val="24"/>
          <w:szCs w:val="24"/>
          <w:bdr w:val="none" w:sz="0" w:space="0" w:color="auto" w:frame="1"/>
          <w:lang w:val="en-IN" w:eastAsia="en-IN"/>
        </w:rPr>
        <w:t>this</w:t>
      </w:r>
      <w:r w:rsidRPr="00643BF0">
        <w:rPr>
          <w:sz w:val="24"/>
          <w:szCs w:val="24"/>
          <w:bdr w:val="none" w:sz="0" w:space="0" w:color="auto" w:frame="1"/>
          <w:lang w:val="en-IN" w:eastAsia="en-IN"/>
        </w:rPr>
        <w:t>.name=name  </w:t>
      </w:r>
    </w:p>
    <w:p w:rsidR="00643BF0" w:rsidRPr="00643BF0" w:rsidRDefault="00643BF0" w:rsidP="005C7D3E">
      <w:pPr>
        <w:pStyle w:val="ListParagraph"/>
        <w:numPr>
          <w:ilvl w:val="0"/>
          <w:numId w:val="4"/>
        </w:numPr>
        <w:rPr>
          <w:sz w:val="24"/>
          <w:szCs w:val="24"/>
          <w:lang w:val="en-IN" w:eastAsia="en-IN"/>
        </w:rPr>
      </w:pPr>
      <w:r w:rsidRPr="00643BF0">
        <w:rPr>
          <w:sz w:val="24"/>
          <w:szCs w:val="24"/>
          <w:bdr w:val="none" w:sz="0" w:space="0" w:color="auto" w:frame="1"/>
          <w:lang w:val="en-IN" w:eastAsia="en-IN"/>
        </w:rPr>
        <w:t>}  </w:t>
      </w:r>
    </w:p>
    <w:p w:rsidR="00643BF0" w:rsidRPr="00643BF0" w:rsidRDefault="00643BF0" w:rsidP="005C7D3E">
      <w:pPr>
        <w:pStyle w:val="ListParagraph"/>
        <w:numPr>
          <w:ilvl w:val="0"/>
          <w:numId w:val="4"/>
        </w:numPr>
        <w:rPr>
          <w:sz w:val="24"/>
          <w:szCs w:val="24"/>
          <w:lang w:val="en-IN" w:eastAsia="en-IN"/>
        </w:rPr>
      </w:pPr>
      <w:r w:rsidRPr="00643BF0">
        <w:rPr>
          <w:sz w:val="24"/>
          <w:szCs w:val="24"/>
          <w:bdr w:val="none" w:sz="0" w:space="0" w:color="auto" w:frame="1"/>
          <w:lang w:val="en-IN" w:eastAsia="en-IN"/>
        </w:rPr>
        <w:t>}  </w:t>
      </w:r>
    </w:p>
    <w:p w:rsidR="00314E6C" w:rsidRDefault="00314E6C" w:rsidP="00C202BA">
      <w:pPr>
        <w:rPr>
          <w:color w:val="000000" w:themeColor="text1"/>
          <w:sz w:val="24"/>
          <w:szCs w:val="24"/>
          <w:lang w:val="en-IN" w:eastAsia="en-IN"/>
        </w:rPr>
      </w:pPr>
    </w:p>
    <w:p w:rsidR="00C202BA" w:rsidRDefault="00C202BA" w:rsidP="00C202BA">
      <w:pPr>
        <w:rPr>
          <w:b/>
          <w:sz w:val="32"/>
          <w:szCs w:val="32"/>
          <w:u w:val="thick"/>
          <w:lang w:val="en-IN" w:eastAsia="en-IN"/>
        </w:rPr>
      </w:pPr>
      <w:r>
        <w:rPr>
          <w:b/>
          <w:sz w:val="32"/>
          <w:szCs w:val="32"/>
          <w:u w:val="thick"/>
          <w:lang w:val="en-IN" w:eastAsia="en-IN"/>
        </w:rPr>
        <w:t>2.JDBC Summery</w:t>
      </w:r>
    </w:p>
    <w:p w:rsidR="00C202BA" w:rsidRPr="00C202BA" w:rsidRDefault="00C202BA" w:rsidP="005C7D3E">
      <w:pPr>
        <w:pStyle w:val="ListParagraph"/>
        <w:numPr>
          <w:ilvl w:val="0"/>
          <w:numId w:val="5"/>
        </w:numPr>
        <w:rPr>
          <w:color w:val="000000" w:themeColor="text1"/>
          <w:lang w:val="en-IN" w:eastAsia="en-IN"/>
        </w:rPr>
      </w:pPr>
      <w:proofErr w:type="spellStart"/>
      <w:r>
        <w:rPr>
          <w:rFonts w:ascii="Segoe UI" w:hAnsi="Segoe UI" w:cs="Segoe UI"/>
          <w:color w:val="000000" w:themeColor="text1"/>
          <w:shd w:val="clear" w:color="auto" w:fill="FFFFFF"/>
        </w:rPr>
        <w:t>Jdbc</w:t>
      </w:r>
      <w:proofErr w:type="spellEnd"/>
      <w:r>
        <w:rPr>
          <w:rFonts w:ascii="Segoe UI" w:hAnsi="Segoe UI" w:cs="Segoe UI"/>
          <w:color w:val="000000" w:themeColor="text1"/>
          <w:shd w:val="clear" w:color="auto" w:fill="FFFFFF"/>
        </w:rPr>
        <w:t xml:space="preserve"> stands for Java database connectivity. </w:t>
      </w:r>
      <w:proofErr w:type="spellStart"/>
      <w:r>
        <w:rPr>
          <w:rFonts w:ascii="Segoe UI" w:hAnsi="Segoe UI" w:cs="Segoe UI"/>
          <w:color w:val="000000" w:themeColor="text1"/>
          <w:shd w:val="clear" w:color="auto" w:fill="FFFFFF"/>
        </w:rPr>
        <w:t>Jdbc</w:t>
      </w:r>
      <w:proofErr w:type="spellEnd"/>
      <w:r>
        <w:rPr>
          <w:rFonts w:ascii="Segoe UI" w:hAnsi="Segoe UI" w:cs="Segoe UI"/>
          <w:color w:val="000000" w:themeColor="text1"/>
          <w:shd w:val="clear" w:color="auto" w:fill="FFFFFF"/>
        </w:rPr>
        <w:t xml:space="preserve"> is a Java </w:t>
      </w:r>
      <w:proofErr w:type="spellStart"/>
      <w:r>
        <w:rPr>
          <w:rFonts w:ascii="Segoe UI" w:hAnsi="Segoe UI" w:cs="Segoe UI"/>
          <w:color w:val="000000" w:themeColor="text1"/>
          <w:shd w:val="clear" w:color="auto" w:fill="FFFFFF"/>
        </w:rPr>
        <w:t>Api</w:t>
      </w:r>
      <w:proofErr w:type="spellEnd"/>
      <w:r w:rsidRPr="00C202BA">
        <w:rPr>
          <w:rFonts w:ascii="Segoe UI" w:hAnsi="Segoe UI" w:cs="Segoe UI"/>
          <w:color w:val="000000" w:themeColor="text1"/>
          <w:shd w:val="clear" w:color="auto" w:fill="FFFFFF"/>
        </w:rPr>
        <w:t xml:space="preserve"> to connect and execute the query wit</w:t>
      </w:r>
      <w:r>
        <w:rPr>
          <w:rFonts w:ascii="Segoe UI" w:hAnsi="Segoe UI" w:cs="Segoe UI"/>
          <w:color w:val="000000" w:themeColor="text1"/>
          <w:shd w:val="clear" w:color="auto" w:fill="FFFFFF"/>
        </w:rPr>
        <w:t>h the database.</w:t>
      </w:r>
    </w:p>
    <w:p w:rsidR="00C202BA" w:rsidRPr="00DB2BC0" w:rsidRDefault="00C202BA" w:rsidP="005C7D3E">
      <w:pPr>
        <w:pStyle w:val="ListParagraph"/>
        <w:numPr>
          <w:ilvl w:val="0"/>
          <w:numId w:val="5"/>
        </w:numPr>
        <w:rPr>
          <w:color w:val="000000" w:themeColor="text1"/>
          <w:lang w:val="en-IN" w:eastAsia="en-IN"/>
        </w:rPr>
      </w:pPr>
      <w:proofErr w:type="spellStart"/>
      <w:r>
        <w:rPr>
          <w:rFonts w:ascii="Segoe UI" w:hAnsi="Segoe UI" w:cs="Segoe UI"/>
          <w:color w:val="000000" w:themeColor="text1"/>
          <w:shd w:val="clear" w:color="auto" w:fill="FFFFFF"/>
        </w:rPr>
        <w:t>Jdbc</w:t>
      </w:r>
      <w:proofErr w:type="spellEnd"/>
      <w:r>
        <w:rPr>
          <w:rFonts w:ascii="Segoe UI" w:hAnsi="Segoe UI" w:cs="Segoe UI"/>
          <w:color w:val="000000" w:themeColor="text1"/>
          <w:shd w:val="clear" w:color="auto" w:fill="FFFFFF"/>
        </w:rPr>
        <w:t xml:space="preserve"> </w:t>
      </w:r>
      <w:proofErr w:type="spellStart"/>
      <w:r>
        <w:rPr>
          <w:rFonts w:ascii="Segoe UI" w:hAnsi="Segoe UI" w:cs="Segoe UI"/>
          <w:color w:val="000000" w:themeColor="text1"/>
          <w:shd w:val="clear" w:color="auto" w:fill="FFFFFF"/>
        </w:rPr>
        <w:t>Api</w:t>
      </w:r>
      <w:proofErr w:type="spellEnd"/>
      <w:r>
        <w:rPr>
          <w:rFonts w:ascii="Segoe UI" w:hAnsi="Segoe UI" w:cs="Segoe UI"/>
          <w:color w:val="000000" w:themeColor="text1"/>
          <w:shd w:val="clear" w:color="auto" w:fill="FFFFFF"/>
        </w:rPr>
        <w:t xml:space="preserve"> uses </w:t>
      </w:r>
      <w:proofErr w:type="spellStart"/>
      <w:r>
        <w:rPr>
          <w:rFonts w:ascii="Segoe UI" w:hAnsi="Segoe UI" w:cs="Segoe UI"/>
          <w:color w:val="000000" w:themeColor="text1"/>
          <w:shd w:val="clear" w:color="auto" w:fill="FFFFFF"/>
        </w:rPr>
        <w:t>Jdbc</w:t>
      </w:r>
      <w:proofErr w:type="spellEnd"/>
      <w:r w:rsidRPr="00C202BA">
        <w:rPr>
          <w:rFonts w:ascii="Segoe UI" w:hAnsi="Segoe UI" w:cs="Segoe UI"/>
          <w:color w:val="000000" w:themeColor="text1"/>
          <w:shd w:val="clear" w:color="auto" w:fill="FFFFFF"/>
        </w:rPr>
        <w:t xml:space="preserve"> drivers to connect with the database.</w:t>
      </w:r>
    </w:p>
    <w:p w:rsidR="00DB2BC0" w:rsidRPr="00DB2BC0" w:rsidRDefault="00DB2BC0" w:rsidP="005C7D3E">
      <w:pPr>
        <w:pStyle w:val="ListParagraph"/>
        <w:numPr>
          <w:ilvl w:val="0"/>
          <w:numId w:val="5"/>
        </w:numPr>
        <w:rPr>
          <w:color w:val="000000" w:themeColor="text1"/>
          <w:lang w:val="en-IN" w:eastAsia="en-IN"/>
        </w:rPr>
      </w:pPr>
      <w:r>
        <w:rPr>
          <w:rFonts w:ascii="Segoe UI" w:hAnsi="Segoe UI" w:cs="Segoe UI"/>
          <w:color w:val="000000" w:themeColor="text1"/>
          <w:shd w:val="clear" w:color="auto" w:fill="FFFFFF"/>
        </w:rPr>
        <w:t xml:space="preserve">Mainly we used to create </w:t>
      </w:r>
      <w:proofErr w:type="spellStart"/>
      <w:r>
        <w:rPr>
          <w:rFonts w:ascii="Segoe UI" w:hAnsi="Segoe UI" w:cs="Segoe UI"/>
          <w:color w:val="000000" w:themeColor="text1"/>
          <w:shd w:val="clear" w:color="auto" w:fill="FFFFFF"/>
        </w:rPr>
        <w:t>jdbc</w:t>
      </w:r>
      <w:proofErr w:type="spellEnd"/>
      <w:r>
        <w:rPr>
          <w:rFonts w:ascii="Segoe UI" w:hAnsi="Segoe UI" w:cs="Segoe UI"/>
          <w:color w:val="000000" w:themeColor="text1"/>
          <w:shd w:val="clear" w:color="auto" w:fill="FFFFFF"/>
        </w:rPr>
        <w:t xml:space="preserve"> is</w:t>
      </w:r>
    </w:p>
    <w:p w:rsidR="00DB2BC0" w:rsidRDefault="00DB2BC0" w:rsidP="005C7D3E">
      <w:pPr>
        <w:pStyle w:val="ListParagraph"/>
        <w:numPr>
          <w:ilvl w:val="2"/>
          <w:numId w:val="5"/>
        </w:numPr>
        <w:rPr>
          <w:color w:val="000000" w:themeColor="text1"/>
          <w:lang w:val="en-IN" w:eastAsia="en-IN"/>
        </w:rPr>
      </w:pPr>
      <w:r>
        <w:rPr>
          <w:color w:val="000000" w:themeColor="text1"/>
          <w:lang w:val="en-IN" w:eastAsia="en-IN"/>
        </w:rPr>
        <w:t>Driver class</w:t>
      </w:r>
    </w:p>
    <w:p w:rsidR="00DB2BC0" w:rsidRDefault="00DB2BC0" w:rsidP="005C7D3E">
      <w:pPr>
        <w:pStyle w:val="ListParagraph"/>
        <w:numPr>
          <w:ilvl w:val="2"/>
          <w:numId w:val="5"/>
        </w:numPr>
        <w:rPr>
          <w:color w:val="000000" w:themeColor="text1"/>
          <w:lang w:val="en-IN" w:eastAsia="en-IN"/>
        </w:rPr>
      </w:pPr>
      <w:r>
        <w:rPr>
          <w:color w:val="000000" w:themeColor="text1"/>
          <w:lang w:val="en-IN" w:eastAsia="en-IN"/>
        </w:rPr>
        <w:t>Create connection</w:t>
      </w:r>
    </w:p>
    <w:p w:rsidR="00DB2BC0" w:rsidRDefault="00DB2BC0" w:rsidP="005C7D3E">
      <w:pPr>
        <w:pStyle w:val="ListParagraph"/>
        <w:numPr>
          <w:ilvl w:val="2"/>
          <w:numId w:val="5"/>
        </w:numPr>
        <w:rPr>
          <w:color w:val="000000" w:themeColor="text1"/>
          <w:lang w:val="en-IN" w:eastAsia="en-IN"/>
        </w:rPr>
      </w:pPr>
      <w:r>
        <w:rPr>
          <w:color w:val="000000" w:themeColor="text1"/>
          <w:lang w:val="en-IN" w:eastAsia="en-IN"/>
        </w:rPr>
        <w:t xml:space="preserve">Create statements </w:t>
      </w:r>
    </w:p>
    <w:p w:rsidR="00DB2BC0" w:rsidRDefault="00DB2BC0" w:rsidP="005C7D3E">
      <w:pPr>
        <w:pStyle w:val="ListParagraph"/>
        <w:numPr>
          <w:ilvl w:val="2"/>
          <w:numId w:val="5"/>
        </w:numPr>
        <w:rPr>
          <w:color w:val="000000" w:themeColor="text1"/>
          <w:lang w:val="en-IN" w:eastAsia="en-IN"/>
        </w:rPr>
      </w:pPr>
      <w:r>
        <w:rPr>
          <w:color w:val="000000" w:themeColor="text1"/>
          <w:lang w:val="en-IN" w:eastAsia="en-IN"/>
        </w:rPr>
        <w:t>Execute the queries</w:t>
      </w:r>
    </w:p>
    <w:p w:rsidR="00DB2BC0" w:rsidRDefault="00DB2BC0" w:rsidP="005C7D3E">
      <w:pPr>
        <w:pStyle w:val="ListParagraph"/>
        <w:numPr>
          <w:ilvl w:val="2"/>
          <w:numId w:val="5"/>
        </w:numPr>
        <w:rPr>
          <w:color w:val="000000" w:themeColor="text1"/>
          <w:lang w:val="en-IN" w:eastAsia="en-IN"/>
        </w:rPr>
      </w:pPr>
      <w:r>
        <w:rPr>
          <w:color w:val="000000" w:themeColor="text1"/>
          <w:lang w:val="en-IN" w:eastAsia="en-IN"/>
        </w:rPr>
        <w:t>Close connection</w:t>
      </w:r>
    </w:p>
    <w:p w:rsidR="00DB2BC0" w:rsidRDefault="00116E9D" w:rsidP="005C7D3E">
      <w:pPr>
        <w:pStyle w:val="ListParagraph"/>
        <w:numPr>
          <w:ilvl w:val="0"/>
          <w:numId w:val="5"/>
        </w:numPr>
        <w:rPr>
          <w:color w:val="000000" w:themeColor="text1"/>
          <w:lang w:val="en-IN" w:eastAsia="en-IN"/>
        </w:rPr>
      </w:pPr>
      <w:r>
        <w:rPr>
          <w:color w:val="000000" w:themeColor="text1"/>
          <w:lang w:val="en-IN" w:eastAsia="en-IN"/>
        </w:rPr>
        <w:t xml:space="preserve">Load the driver </w:t>
      </w:r>
      <w:proofErr w:type="gramStart"/>
      <w:r>
        <w:rPr>
          <w:color w:val="000000" w:themeColor="text1"/>
          <w:lang w:val="en-IN" w:eastAsia="en-IN"/>
        </w:rPr>
        <w:t xml:space="preserve">using  </w:t>
      </w:r>
      <w:proofErr w:type="spellStart"/>
      <w:r>
        <w:rPr>
          <w:color w:val="000000" w:themeColor="text1"/>
          <w:lang w:val="en-IN" w:eastAsia="en-IN"/>
        </w:rPr>
        <w:t>forname</w:t>
      </w:r>
      <w:proofErr w:type="spellEnd"/>
      <w:proofErr w:type="gramEnd"/>
      <w:r>
        <w:rPr>
          <w:color w:val="000000" w:themeColor="text1"/>
          <w:lang w:val="en-IN" w:eastAsia="en-IN"/>
        </w:rPr>
        <w:t>()method.</w:t>
      </w:r>
    </w:p>
    <w:p w:rsidR="00116E9D" w:rsidRDefault="00116E9D" w:rsidP="00116E9D">
      <w:pPr>
        <w:pStyle w:val="ListParagraph"/>
        <w:ind w:left="360"/>
        <w:rPr>
          <w:color w:val="000000" w:themeColor="text1"/>
          <w:lang w:val="en-IN" w:eastAsia="en-IN"/>
        </w:rPr>
      </w:pPr>
      <w:proofErr w:type="spellStart"/>
      <w:r>
        <w:rPr>
          <w:color w:val="000000" w:themeColor="text1"/>
          <w:lang w:val="en-IN" w:eastAsia="en-IN"/>
        </w:rPr>
        <w:t>Class.forname</w:t>
      </w:r>
      <w:proofErr w:type="spellEnd"/>
      <w:r>
        <w:rPr>
          <w:color w:val="000000" w:themeColor="text1"/>
          <w:lang w:val="en-IN" w:eastAsia="en-IN"/>
        </w:rPr>
        <w:t xml:space="preserve">() to load the </w:t>
      </w:r>
      <w:proofErr w:type="spellStart"/>
      <w:r>
        <w:rPr>
          <w:color w:val="000000" w:themeColor="text1"/>
          <w:lang w:val="en-IN" w:eastAsia="en-IN"/>
        </w:rPr>
        <w:t>mysql</w:t>
      </w:r>
      <w:proofErr w:type="spellEnd"/>
      <w:r>
        <w:rPr>
          <w:color w:val="000000" w:themeColor="text1"/>
          <w:lang w:val="en-IN" w:eastAsia="en-IN"/>
        </w:rPr>
        <w:t xml:space="preserve"> </w:t>
      </w:r>
      <w:proofErr w:type="gramStart"/>
      <w:r>
        <w:rPr>
          <w:color w:val="000000" w:themeColor="text1"/>
          <w:lang w:val="en-IN" w:eastAsia="en-IN"/>
        </w:rPr>
        <w:t>driver .</w:t>
      </w:r>
      <w:proofErr w:type="gramEnd"/>
    </w:p>
    <w:p w:rsidR="00116E9D" w:rsidRDefault="00116E9D" w:rsidP="005C7D3E">
      <w:pPr>
        <w:pStyle w:val="ListParagraph"/>
        <w:numPr>
          <w:ilvl w:val="0"/>
          <w:numId w:val="5"/>
        </w:numPr>
        <w:rPr>
          <w:color w:val="000000" w:themeColor="text1"/>
          <w:lang w:val="en-IN" w:eastAsia="en-IN"/>
        </w:rPr>
      </w:pPr>
      <w:r>
        <w:rPr>
          <w:color w:val="000000" w:themeColor="text1"/>
          <w:lang w:val="en-IN" w:eastAsia="en-IN"/>
        </w:rPr>
        <w:t xml:space="preserve">We use </w:t>
      </w:r>
      <w:proofErr w:type="spellStart"/>
      <w:proofErr w:type="gramStart"/>
      <w:r>
        <w:rPr>
          <w:color w:val="000000" w:themeColor="text1"/>
          <w:lang w:val="en-IN" w:eastAsia="en-IN"/>
        </w:rPr>
        <w:t>drivermanager.getconnection</w:t>
      </w:r>
      <w:proofErr w:type="spellEnd"/>
      <w:proofErr w:type="gramEnd"/>
      <w:r w:rsidR="002C174D">
        <w:rPr>
          <w:color w:val="000000" w:themeColor="text1"/>
          <w:lang w:val="en-IN" w:eastAsia="en-IN"/>
        </w:rPr>
        <w:t>() and put the parameters there</w:t>
      </w:r>
    </w:p>
    <w:p w:rsidR="00116E9D" w:rsidRDefault="00116E9D" w:rsidP="00116E9D">
      <w:pPr>
        <w:pStyle w:val="ListParagraph"/>
        <w:ind w:left="360"/>
        <w:rPr>
          <w:color w:val="000000" w:themeColor="text1"/>
          <w:lang w:val="en-IN" w:eastAsia="en-IN"/>
        </w:rPr>
      </w:pPr>
      <w:r>
        <w:rPr>
          <w:color w:val="000000" w:themeColor="text1"/>
          <w:lang w:val="en-IN" w:eastAsia="en-IN"/>
        </w:rPr>
        <w:t xml:space="preserve">username from </w:t>
      </w:r>
      <w:proofErr w:type="spellStart"/>
      <w:r>
        <w:rPr>
          <w:color w:val="000000" w:themeColor="text1"/>
          <w:lang w:val="en-IN" w:eastAsia="en-IN"/>
        </w:rPr>
        <w:t>sql</w:t>
      </w:r>
      <w:proofErr w:type="spellEnd"/>
      <w:r>
        <w:rPr>
          <w:color w:val="000000" w:themeColor="text1"/>
          <w:lang w:val="en-IN" w:eastAsia="en-IN"/>
        </w:rPr>
        <w:t xml:space="preserve"> </w:t>
      </w:r>
      <w:proofErr w:type="spellStart"/>
      <w:proofErr w:type="gramStart"/>
      <w:r>
        <w:rPr>
          <w:color w:val="000000" w:themeColor="text1"/>
          <w:lang w:val="en-IN" w:eastAsia="en-IN"/>
        </w:rPr>
        <w:t>accessed,pa</w:t>
      </w:r>
      <w:r w:rsidR="002C174D">
        <w:rPr>
          <w:color w:val="000000" w:themeColor="text1"/>
          <w:lang w:val="en-IN" w:eastAsia="en-IN"/>
        </w:rPr>
        <w:t>ssword</w:t>
      </w:r>
      <w:proofErr w:type="spellEnd"/>
      <w:proofErr w:type="gramEnd"/>
      <w:r>
        <w:rPr>
          <w:color w:val="000000" w:themeColor="text1"/>
          <w:lang w:val="en-IN" w:eastAsia="en-IN"/>
        </w:rPr>
        <w:t xml:space="preserve"> and </w:t>
      </w:r>
      <w:proofErr w:type="spellStart"/>
      <w:r>
        <w:rPr>
          <w:color w:val="000000" w:themeColor="text1"/>
          <w:lang w:val="en-IN" w:eastAsia="en-IN"/>
        </w:rPr>
        <w:t>url</w:t>
      </w:r>
      <w:proofErr w:type="spellEnd"/>
      <w:r>
        <w:rPr>
          <w:color w:val="000000" w:themeColor="text1"/>
          <w:lang w:val="en-IN" w:eastAsia="en-IN"/>
        </w:rPr>
        <w:t>.</w:t>
      </w:r>
    </w:p>
    <w:p w:rsidR="00116E9D" w:rsidRDefault="00116E9D" w:rsidP="005C7D3E">
      <w:pPr>
        <w:pStyle w:val="ListParagraph"/>
        <w:numPr>
          <w:ilvl w:val="0"/>
          <w:numId w:val="5"/>
        </w:numPr>
        <w:rPr>
          <w:color w:val="000000" w:themeColor="text1"/>
          <w:lang w:val="en-IN" w:eastAsia="en-IN"/>
        </w:rPr>
      </w:pPr>
      <w:r>
        <w:rPr>
          <w:color w:val="000000" w:themeColor="text1"/>
          <w:lang w:val="en-IN" w:eastAsia="en-IN"/>
        </w:rPr>
        <w:t xml:space="preserve">Create a statement </w:t>
      </w:r>
      <w:r w:rsidR="002C174D">
        <w:rPr>
          <w:color w:val="000000" w:themeColor="text1"/>
          <w:lang w:val="en-IN" w:eastAsia="en-IN"/>
        </w:rPr>
        <w:t xml:space="preserve">the </w:t>
      </w:r>
      <w:proofErr w:type="spellStart"/>
      <w:r w:rsidR="002C174D">
        <w:rPr>
          <w:color w:val="000000" w:themeColor="text1"/>
          <w:lang w:val="en-IN" w:eastAsia="en-IN"/>
        </w:rPr>
        <w:t>PreparedStatement</w:t>
      </w:r>
      <w:proofErr w:type="spellEnd"/>
      <w:r w:rsidR="002C174D">
        <w:rPr>
          <w:color w:val="000000" w:themeColor="text1"/>
          <w:lang w:val="en-IN" w:eastAsia="en-IN"/>
        </w:rPr>
        <w:t xml:space="preserve"> interface define the method and send to </w:t>
      </w:r>
      <w:proofErr w:type="spellStart"/>
      <w:r w:rsidR="002C174D">
        <w:rPr>
          <w:color w:val="000000" w:themeColor="text1"/>
          <w:lang w:val="en-IN" w:eastAsia="en-IN"/>
        </w:rPr>
        <w:t>sql</w:t>
      </w:r>
      <w:proofErr w:type="spellEnd"/>
      <w:r w:rsidR="002C174D">
        <w:rPr>
          <w:color w:val="000000" w:themeColor="text1"/>
          <w:lang w:val="en-IN" w:eastAsia="en-IN"/>
        </w:rPr>
        <w:t xml:space="preserve"> commands and receive data from your </w:t>
      </w:r>
      <w:proofErr w:type="spellStart"/>
      <w:r w:rsidR="002C174D">
        <w:rPr>
          <w:color w:val="000000" w:themeColor="text1"/>
          <w:lang w:val="en-IN" w:eastAsia="en-IN"/>
        </w:rPr>
        <w:t>databace</w:t>
      </w:r>
      <w:proofErr w:type="spellEnd"/>
      <w:r w:rsidR="002C174D">
        <w:rPr>
          <w:color w:val="000000" w:themeColor="text1"/>
          <w:lang w:val="en-IN" w:eastAsia="en-IN"/>
        </w:rPr>
        <w:t>.</w:t>
      </w:r>
    </w:p>
    <w:p w:rsidR="002C174D" w:rsidRDefault="002C174D" w:rsidP="005C7D3E">
      <w:pPr>
        <w:pStyle w:val="ListParagraph"/>
        <w:numPr>
          <w:ilvl w:val="0"/>
          <w:numId w:val="5"/>
        </w:numPr>
        <w:rPr>
          <w:color w:val="000000" w:themeColor="text1"/>
          <w:lang w:val="en-IN" w:eastAsia="en-IN"/>
        </w:rPr>
      </w:pPr>
      <w:proofErr w:type="spellStart"/>
      <w:r>
        <w:rPr>
          <w:color w:val="000000" w:themeColor="text1"/>
          <w:lang w:val="en-IN" w:eastAsia="en-IN"/>
        </w:rPr>
        <w:t>ExecuteQuery</w:t>
      </w:r>
      <w:proofErr w:type="spellEnd"/>
      <w:r>
        <w:rPr>
          <w:color w:val="000000" w:themeColor="text1"/>
          <w:lang w:val="en-IN" w:eastAsia="en-IN"/>
        </w:rPr>
        <w:t xml:space="preserve"> is used to execute the </w:t>
      </w:r>
      <w:proofErr w:type="spellStart"/>
      <w:r>
        <w:rPr>
          <w:color w:val="000000" w:themeColor="text1"/>
          <w:lang w:val="en-IN" w:eastAsia="en-IN"/>
        </w:rPr>
        <w:t>sql</w:t>
      </w:r>
      <w:proofErr w:type="spellEnd"/>
      <w:r>
        <w:rPr>
          <w:color w:val="000000" w:themeColor="text1"/>
          <w:lang w:val="en-IN" w:eastAsia="en-IN"/>
        </w:rPr>
        <w:t xml:space="preserve"> query is for find and read means to </w:t>
      </w:r>
      <w:proofErr w:type="spellStart"/>
      <w:r>
        <w:rPr>
          <w:color w:val="000000" w:themeColor="text1"/>
          <w:lang w:val="en-IN" w:eastAsia="en-IN"/>
        </w:rPr>
        <w:t>reretiving</w:t>
      </w:r>
      <w:proofErr w:type="spellEnd"/>
      <w:r>
        <w:rPr>
          <w:color w:val="000000" w:themeColor="text1"/>
          <w:lang w:val="en-IN" w:eastAsia="en-IN"/>
        </w:rPr>
        <w:t xml:space="preserve"> value.</w:t>
      </w:r>
    </w:p>
    <w:p w:rsidR="002C174D" w:rsidRDefault="002C174D" w:rsidP="005C7D3E">
      <w:pPr>
        <w:pStyle w:val="ListParagraph"/>
        <w:numPr>
          <w:ilvl w:val="0"/>
          <w:numId w:val="5"/>
        </w:numPr>
        <w:rPr>
          <w:color w:val="000000" w:themeColor="text1"/>
          <w:lang w:val="en-IN" w:eastAsia="en-IN"/>
        </w:rPr>
      </w:pPr>
      <w:r>
        <w:rPr>
          <w:color w:val="000000" w:themeColor="text1"/>
          <w:lang w:val="en-IN" w:eastAsia="en-IN"/>
        </w:rPr>
        <w:t xml:space="preserve">It is </w:t>
      </w:r>
      <w:proofErr w:type="spellStart"/>
      <w:r>
        <w:rPr>
          <w:color w:val="000000" w:themeColor="text1"/>
          <w:lang w:val="en-IN" w:eastAsia="en-IN"/>
        </w:rPr>
        <w:t>methode</w:t>
      </w:r>
      <w:proofErr w:type="spellEnd"/>
      <w:r>
        <w:rPr>
          <w:color w:val="000000" w:themeColor="text1"/>
          <w:lang w:val="en-IN" w:eastAsia="en-IN"/>
        </w:rPr>
        <w:t xml:space="preserve"> returns </w:t>
      </w:r>
      <w:proofErr w:type="spellStart"/>
      <w:r>
        <w:rPr>
          <w:color w:val="000000" w:themeColor="text1"/>
          <w:lang w:val="en-IN" w:eastAsia="en-IN"/>
        </w:rPr>
        <w:t>resultSet</w:t>
      </w:r>
      <w:proofErr w:type="spellEnd"/>
      <w:r>
        <w:rPr>
          <w:color w:val="000000" w:themeColor="text1"/>
          <w:lang w:val="en-IN" w:eastAsia="en-IN"/>
        </w:rPr>
        <w:t>.</w:t>
      </w:r>
    </w:p>
    <w:p w:rsidR="002C174D" w:rsidRDefault="002C174D" w:rsidP="005C7D3E">
      <w:pPr>
        <w:pStyle w:val="ListParagraph"/>
        <w:numPr>
          <w:ilvl w:val="0"/>
          <w:numId w:val="5"/>
        </w:numPr>
        <w:rPr>
          <w:color w:val="000000" w:themeColor="text1"/>
          <w:lang w:val="en-IN" w:eastAsia="en-IN"/>
        </w:rPr>
      </w:pPr>
      <w:r>
        <w:rPr>
          <w:color w:val="000000" w:themeColor="text1"/>
          <w:lang w:val="en-IN" w:eastAsia="en-IN"/>
        </w:rPr>
        <w:t xml:space="preserve">And their id </w:t>
      </w:r>
      <w:proofErr w:type="spellStart"/>
      <w:proofErr w:type="gramStart"/>
      <w:r>
        <w:rPr>
          <w:color w:val="000000" w:themeColor="text1"/>
          <w:lang w:val="en-IN" w:eastAsia="en-IN"/>
        </w:rPr>
        <w:t>executeUpdate</w:t>
      </w:r>
      <w:proofErr w:type="spellEnd"/>
      <w:r>
        <w:rPr>
          <w:color w:val="000000" w:themeColor="text1"/>
          <w:lang w:val="en-IN" w:eastAsia="en-IN"/>
        </w:rPr>
        <w:t>(</w:t>
      </w:r>
      <w:proofErr w:type="gramEnd"/>
      <w:r>
        <w:rPr>
          <w:color w:val="000000" w:themeColor="text1"/>
          <w:lang w:val="en-IN" w:eastAsia="en-IN"/>
        </w:rPr>
        <w:t xml:space="preserve">) method of statement interface execute the queries to </w:t>
      </w:r>
    </w:p>
    <w:p w:rsidR="002C174D" w:rsidRDefault="002C174D" w:rsidP="002C174D">
      <w:pPr>
        <w:pStyle w:val="ListParagraph"/>
        <w:ind w:left="360"/>
        <w:rPr>
          <w:color w:val="000000" w:themeColor="text1"/>
          <w:lang w:val="en-IN" w:eastAsia="en-IN"/>
        </w:rPr>
      </w:pPr>
      <w:r>
        <w:rPr>
          <w:color w:val="000000" w:themeColor="text1"/>
          <w:lang w:val="en-IN" w:eastAsia="en-IN"/>
        </w:rPr>
        <w:t>Update and delete the data.</w:t>
      </w:r>
    </w:p>
    <w:p w:rsidR="002C174D" w:rsidRDefault="001F5022" w:rsidP="005C7D3E">
      <w:pPr>
        <w:pStyle w:val="ListParagraph"/>
        <w:numPr>
          <w:ilvl w:val="0"/>
          <w:numId w:val="5"/>
        </w:numPr>
        <w:rPr>
          <w:color w:val="000000" w:themeColor="text1"/>
          <w:lang w:val="en-IN" w:eastAsia="en-IN"/>
        </w:rPr>
      </w:pPr>
      <w:r>
        <w:rPr>
          <w:color w:val="000000" w:themeColor="text1"/>
          <w:lang w:val="en-IN" w:eastAsia="en-IN"/>
        </w:rPr>
        <w:t xml:space="preserve">This way we can know the </w:t>
      </w:r>
      <w:proofErr w:type="spellStart"/>
      <w:r>
        <w:rPr>
          <w:color w:val="000000" w:themeColor="text1"/>
          <w:lang w:val="en-IN" w:eastAsia="en-IN"/>
        </w:rPr>
        <w:t>jdbc</w:t>
      </w:r>
      <w:proofErr w:type="spellEnd"/>
      <w:r>
        <w:rPr>
          <w:color w:val="000000" w:themeColor="text1"/>
          <w:lang w:val="en-IN" w:eastAsia="en-IN"/>
        </w:rPr>
        <w:t xml:space="preserve"> program.</w:t>
      </w:r>
    </w:p>
    <w:p w:rsidR="001F5022" w:rsidRDefault="001F5022" w:rsidP="001F5022">
      <w:pPr>
        <w:rPr>
          <w:color w:val="000000" w:themeColor="text1"/>
          <w:lang w:val="en-IN" w:eastAsia="en-IN"/>
        </w:rPr>
      </w:pPr>
    </w:p>
    <w:p w:rsidR="001F5022" w:rsidRDefault="001F5022" w:rsidP="001F5022">
      <w:pPr>
        <w:rPr>
          <w:color w:val="000000" w:themeColor="text1"/>
          <w:lang w:val="en-IN" w:eastAsia="en-IN"/>
        </w:rPr>
      </w:pPr>
    </w:p>
    <w:p w:rsidR="001F5022" w:rsidRDefault="001F5022" w:rsidP="001F5022">
      <w:pPr>
        <w:rPr>
          <w:color w:val="000000" w:themeColor="text1"/>
          <w:lang w:val="en-IN" w:eastAsia="en-IN"/>
        </w:rPr>
      </w:pPr>
    </w:p>
    <w:p w:rsidR="001F5022" w:rsidRDefault="001F5022" w:rsidP="001F5022">
      <w:pPr>
        <w:rPr>
          <w:color w:val="000000" w:themeColor="text1"/>
          <w:lang w:val="en-IN" w:eastAsia="en-IN"/>
        </w:rPr>
      </w:pPr>
    </w:p>
    <w:p w:rsidR="00E279F3" w:rsidRDefault="001F5022" w:rsidP="00E279F3">
      <w:pPr>
        <w:pStyle w:val="ListParagraph"/>
        <w:ind w:left="360"/>
        <w:rPr>
          <w:b/>
          <w:color w:val="000000" w:themeColor="text1"/>
          <w:sz w:val="32"/>
          <w:szCs w:val="32"/>
          <w:u w:val="thick"/>
          <w:lang w:val="en-IN" w:eastAsia="en-IN"/>
        </w:rPr>
      </w:pPr>
      <w:r>
        <w:rPr>
          <w:b/>
          <w:color w:val="000000" w:themeColor="text1"/>
          <w:sz w:val="32"/>
          <w:szCs w:val="32"/>
          <w:u w:val="thick"/>
          <w:lang w:val="en-IN" w:eastAsia="en-IN"/>
        </w:rPr>
        <w:lastRenderedPageBreak/>
        <w:t>3.Hierachy of Collection:</w:t>
      </w:r>
    </w:p>
    <w:p w:rsidR="00EC6B9C" w:rsidRDefault="00EC6B9C" w:rsidP="00E279F3">
      <w:pPr>
        <w:pStyle w:val="ListParagraph"/>
        <w:ind w:left="360"/>
        <w:rPr>
          <w:b/>
          <w:color w:val="000000" w:themeColor="text1"/>
          <w:sz w:val="32"/>
          <w:szCs w:val="32"/>
          <w:u w:val="thick"/>
          <w:lang w:val="en-IN" w:eastAsia="en-IN"/>
        </w:rPr>
      </w:pPr>
    </w:p>
    <w:p w:rsidR="00EC6B9C" w:rsidRPr="00E279F3" w:rsidRDefault="00EC6B9C" w:rsidP="00E279F3">
      <w:pPr>
        <w:pStyle w:val="ListParagraph"/>
        <w:ind w:left="360"/>
        <w:rPr>
          <w:b/>
          <w:color w:val="000000" w:themeColor="text1"/>
          <w:sz w:val="32"/>
          <w:szCs w:val="32"/>
          <w:u w:val="thick"/>
          <w:lang w:val="en-IN" w:eastAsia="en-IN"/>
        </w:rPr>
      </w:pPr>
      <w:r>
        <w:rPr>
          <w:b/>
          <w:noProof/>
          <w:color w:val="000000" w:themeColor="text1"/>
          <w:sz w:val="32"/>
          <w:szCs w:val="32"/>
          <w:u w:val="thick"/>
          <w:lang w:val="en-IN" w:eastAsia="en-IN"/>
        </w:rPr>
        <w:drawing>
          <wp:inline distT="0" distB="0" distL="0" distR="0">
            <wp:extent cx="5939790" cy="4468495"/>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68495"/>
                    </a:xfrm>
                    <a:prstGeom prst="rect">
                      <a:avLst/>
                    </a:prstGeom>
                    <a:noFill/>
                    <a:ln>
                      <a:noFill/>
                    </a:ln>
                  </pic:spPr>
                </pic:pic>
              </a:graphicData>
            </a:graphic>
          </wp:inline>
        </w:drawing>
      </w:r>
      <w:bookmarkStart w:id="0" w:name="_GoBack"/>
      <w:bookmarkEnd w:id="0"/>
    </w:p>
    <w:p w:rsidR="00E279F3" w:rsidRDefault="00E279F3" w:rsidP="001F5022">
      <w:pPr>
        <w:pStyle w:val="ListParagraph"/>
        <w:ind w:left="360"/>
        <w:rPr>
          <w:b/>
          <w:color w:val="000000" w:themeColor="text1"/>
          <w:sz w:val="32"/>
          <w:szCs w:val="32"/>
          <w:u w:val="thick"/>
          <w:lang w:val="en-IN" w:eastAsia="en-IN"/>
        </w:rPr>
      </w:pPr>
    </w:p>
    <w:p w:rsidR="00E279F3" w:rsidRPr="00E279F3" w:rsidRDefault="00A0738A" w:rsidP="005C7D3E">
      <w:pPr>
        <w:pStyle w:val="ListParagraph"/>
        <w:numPr>
          <w:ilvl w:val="2"/>
          <w:numId w:val="5"/>
        </w:numPr>
        <w:rPr>
          <w:b/>
          <w:color w:val="000000" w:themeColor="text1"/>
          <w:sz w:val="24"/>
          <w:szCs w:val="24"/>
          <w:u w:val="thick"/>
          <w:lang w:val="en-IN" w:eastAsia="en-IN"/>
        </w:rPr>
      </w:pPr>
      <w:proofErr w:type="spellStart"/>
      <w:r>
        <w:rPr>
          <w:b/>
          <w:color w:val="000000" w:themeColor="text1"/>
          <w:sz w:val="28"/>
          <w:szCs w:val="28"/>
          <w:u w:val="thick"/>
          <w:lang w:val="en-IN" w:eastAsia="en-IN"/>
        </w:rPr>
        <w:t>Linkedlist</w:t>
      </w:r>
      <w:proofErr w:type="spellEnd"/>
      <w:r>
        <w:rPr>
          <w:b/>
          <w:color w:val="000000" w:themeColor="text1"/>
          <w:sz w:val="28"/>
          <w:szCs w:val="28"/>
          <w:u w:val="thick"/>
          <w:lang w:val="en-IN" w:eastAsia="en-IN"/>
        </w:rPr>
        <w:t xml:space="preserve">: </w:t>
      </w:r>
    </w:p>
    <w:p w:rsidR="00A0738A" w:rsidRPr="00E279F3" w:rsidRDefault="00AC23E4" w:rsidP="005C7D3E">
      <w:pPr>
        <w:pStyle w:val="ListParagraph"/>
        <w:numPr>
          <w:ilvl w:val="0"/>
          <w:numId w:val="7"/>
        </w:numPr>
        <w:rPr>
          <w:b/>
          <w:color w:val="000000" w:themeColor="text1"/>
          <w:sz w:val="24"/>
          <w:szCs w:val="24"/>
          <w:u w:val="thick"/>
          <w:lang w:val="en-IN" w:eastAsia="en-IN"/>
        </w:rPr>
      </w:pPr>
      <w:r w:rsidRPr="00E279F3">
        <w:rPr>
          <w:color w:val="000000" w:themeColor="text1"/>
          <w:sz w:val="24"/>
          <w:szCs w:val="24"/>
          <w:lang w:val="en-IN" w:eastAsia="en-IN"/>
        </w:rPr>
        <w:t xml:space="preserve">It is implements list and </w:t>
      </w:r>
      <w:proofErr w:type="spellStart"/>
      <w:r w:rsidRPr="00E279F3">
        <w:rPr>
          <w:color w:val="000000" w:themeColor="text1"/>
          <w:sz w:val="24"/>
          <w:szCs w:val="24"/>
          <w:lang w:val="en-IN" w:eastAsia="en-IN"/>
        </w:rPr>
        <w:t>deque</w:t>
      </w:r>
      <w:proofErr w:type="spellEnd"/>
      <w:r w:rsidRPr="00E279F3">
        <w:rPr>
          <w:color w:val="000000" w:themeColor="text1"/>
          <w:sz w:val="24"/>
          <w:szCs w:val="24"/>
          <w:lang w:val="en-IN" w:eastAsia="en-IN"/>
        </w:rPr>
        <w:t xml:space="preserve"> interface.</w:t>
      </w:r>
    </w:p>
    <w:p w:rsidR="00A0738A" w:rsidRPr="00A0738A" w:rsidRDefault="00A0738A" w:rsidP="005C7D3E">
      <w:pPr>
        <w:pStyle w:val="ListParagraph"/>
        <w:numPr>
          <w:ilvl w:val="0"/>
          <w:numId w:val="5"/>
        </w:numPr>
        <w:rPr>
          <w:b/>
          <w:color w:val="000000" w:themeColor="text1"/>
          <w:sz w:val="24"/>
          <w:szCs w:val="24"/>
          <w:u w:val="thick"/>
          <w:lang w:val="en-IN" w:eastAsia="en-IN"/>
        </w:rPr>
      </w:pPr>
      <w:r w:rsidRPr="00A0738A">
        <w:rPr>
          <w:rFonts w:ascii="Segoe UI" w:hAnsi="Segoe UI" w:cs="Segoe UI"/>
          <w:color w:val="000000" w:themeColor="text1"/>
          <w:sz w:val="24"/>
          <w:szCs w:val="24"/>
          <w:shd w:val="clear" w:color="auto" w:fill="FFFFFF"/>
        </w:rPr>
        <w:t>It uses a doubly linked list internally to store the elements.</w:t>
      </w:r>
    </w:p>
    <w:p w:rsidR="00A0738A" w:rsidRPr="00A0738A" w:rsidRDefault="00A0738A" w:rsidP="005C7D3E">
      <w:pPr>
        <w:pStyle w:val="ListParagraph"/>
        <w:numPr>
          <w:ilvl w:val="0"/>
          <w:numId w:val="5"/>
        </w:numPr>
        <w:rPr>
          <w:b/>
          <w:color w:val="000000" w:themeColor="text1"/>
          <w:sz w:val="24"/>
          <w:szCs w:val="24"/>
          <w:u w:val="thick"/>
          <w:lang w:val="en-IN" w:eastAsia="en-IN"/>
        </w:rPr>
      </w:pPr>
      <w:r>
        <w:rPr>
          <w:rFonts w:ascii="Segoe UI" w:hAnsi="Segoe UI" w:cs="Segoe UI"/>
          <w:color w:val="000000" w:themeColor="text1"/>
          <w:sz w:val="24"/>
          <w:szCs w:val="24"/>
          <w:shd w:val="clear" w:color="auto" w:fill="FFFFFF"/>
        </w:rPr>
        <w:t xml:space="preserve"> It can allow the duplicate value</w:t>
      </w:r>
      <w:r w:rsidRPr="00A0738A">
        <w:rPr>
          <w:rFonts w:ascii="Segoe UI" w:hAnsi="Segoe UI" w:cs="Segoe UI"/>
          <w:color w:val="000000" w:themeColor="text1"/>
          <w:sz w:val="24"/>
          <w:szCs w:val="24"/>
          <w:shd w:val="clear" w:color="auto" w:fill="FFFFFF"/>
        </w:rPr>
        <w:t xml:space="preserve">. It maintains the insertion order and is not synchronized. </w:t>
      </w:r>
    </w:p>
    <w:p w:rsidR="001F5022" w:rsidRPr="00AC23E4" w:rsidRDefault="00A0738A" w:rsidP="005C7D3E">
      <w:pPr>
        <w:pStyle w:val="ListParagraph"/>
        <w:numPr>
          <w:ilvl w:val="0"/>
          <w:numId w:val="5"/>
        </w:numPr>
        <w:rPr>
          <w:b/>
          <w:color w:val="000000" w:themeColor="text1"/>
          <w:sz w:val="24"/>
          <w:szCs w:val="24"/>
          <w:u w:val="thick"/>
          <w:lang w:val="en-IN" w:eastAsia="en-IN"/>
        </w:rPr>
      </w:pPr>
      <w:r>
        <w:rPr>
          <w:color w:val="000000" w:themeColor="text1"/>
          <w:sz w:val="24"/>
          <w:szCs w:val="24"/>
          <w:lang w:val="en-IN" w:eastAsia="en-IN"/>
        </w:rPr>
        <w:t xml:space="preserve">It is </w:t>
      </w:r>
      <w:r w:rsidR="00AC23E4">
        <w:rPr>
          <w:color w:val="000000" w:themeColor="text1"/>
          <w:sz w:val="24"/>
          <w:szCs w:val="24"/>
          <w:lang w:val="en-IN" w:eastAsia="en-IN"/>
        </w:rPr>
        <w:t xml:space="preserve">a class can be used as </w:t>
      </w:r>
      <w:proofErr w:type="spellStart"/>
      <w:proofErr w:type="gramStart"/>
      <w:r w:rsidR="00AC23E4">
        <w:rPr>
          <w:color w:val="000000" w:themeColor="text1"/>
          <w:sz w:val="24"/>
          <w:szCs w:val="24"/>
          <w:lang w:val="en-IN" w:eastAsia="en-IN"/>
        </w:rPr>
        <w:t>list,stack</w:t>
      </w:r>
      <w:proofErr w:type="spellEnd"/>
      <w:proofErr w:type="gramEnd"/>
      <w:r w:rsidR="00AC23E4">
        <w:rPr>
          <w:color w:val="000000" w:themeColor="text1"/>
          <w:sz w:val="24"/>
          <w:szCs w:val="24"/>
          <w:lang w:val="en-IN" w:eastAsia="en-IN"/>
        </w:rPr>
        <w:t xml:space="preserve"> and queue.</w:t>
      </w:r>
    </w:p>
    <w:p w:rsidR="00AC23E4" w:rsidRPr="00E279F3" w:rsidRDefault="00AC23E4" w:rsidP="005C7D3E">
      <w:pPr>
        <w:pStyle w:val="ListParagraph"/>
        <w:numPr>
          <w:ilvl w:val="0"/>
          <w:numId w:val="5"/>
        </w:numPr>
        <w:rPr>
          <w:b/>
          <w:color w:val="000000" w:themeColor="text1"/>
          <w:sz w:val="24"/>
          <w:szCs w:val="24"/>
          <w:u w:val="thick"/>
          <w:lang w:val="en-IN" w:eastAsia="en-IN"/>
        </w:rPr>
      </w:pPr>
      <w:r>
        <w:rPr>
          <w:color w:val="000000" w:themeColor="text1"/>
          <w:sz w:val="24"/>
          <w:szCs w:val="24"/>
          <w:lang w:val="en-IN" w:eastAsia="en-IN"/>
        </w:rPr>
        <w:t>We can use both constructor .default and parameter.</w:t>
      </w:r>
    </w:p>
    <w:p w:rsidR="00E279F3" w:rsidRPr="00AC23E4" w:rsidRDefault="00E279F3" w:rsidP="005C7D3E">
      <w:pPr>
        <w:pStyle w:val="ListParagraph"/>
        <w:numPr>
          <w:ilvl w:val="0"/>
          <w:numId w:val="5"/>
        </w:numPr>
        <w:rPr>
          <w:b/>
          <w:color w:val="000000" w:themeColor="text1"/>
          <w:sz w:val="24"/>
          <w:szCs w:val="24"/>
          <w:u w:val="thick"/>
          <w:lang w:val="en-IN" w:eastAsia="en-IN"/>
        </w:rPr>
      </w:pPr>
    </w:p>
    <w:p w:rsidR="00AC23E4" w:rsidRPr="00AC23E4" w:rsidRDefault="00AC23E4" w:rsidP="00AC23E4">
      <w:pPr>
        <w:pStyle w:val="ListParagraph"/>
        <w:ind w:left="360"/>
        <w:rPr>
          <w:color w:val="000000" w:themeColor="text1"/>
          <w:sz w:val="24"/>
          <w:szCs w:val="24"/>
          <w:lang w:val="en-IN" w:eastAsia="en-IN"/>
        </w:rPr>
      </w:pPr>
      <w:r>
        <w:rPr>
          <w:color w:val="000000" w:themeColor="text1"/>
          <w:sz w:val="24"/>
          <w:szCs w:val="24"/>
          <w:lang w:val="en-IN" w:eastAsia="en-IN"/>
        </w:rPr>
        <w:t xml:space="preserve">        </w:t>
      </w:r>
      <w:r w:rsidRPr="00AC23E4">
        <w:rPr>
          <w:color w:val="000000" w:themeColor="text1"/>
          <w:sz w:val="24"/>
          <w:szCs w:val="24"/>
          <w:lang w:val="en-IN" w:eastAsia="en-IN"/>
        </w:rPr>
        <w:t>i</w:t>
      </w:r>
      <w:r>
        <w:rPr>
          <w:color w:val="000000" w:themeColor="text1"/>
          <w:sz w:val="24"/>
          <w:szCs w:val="24"/>
          <w:lang w:val="en-IN" w:eastAsia="en-IN"/>
        </w:rPr>
        <w:t>i</w:t>
      </w:r>
      <w:r w:rsidRPr="00AC23E4">
        <w:rPr>
          <w:color w:val="000000" w:themeColor="text1"/>
          <w:sz w:val="24"/>
          <w:szCs w:val="24"/>
          <w:lang w:val="en-IN" w:eastAsia="en-IN"/>
        </w:rPr>
        <w:t>)</w:t>
      </w:r>
      <w:r w:rsidRPr="00E279F3">
        <w:rPr>
          <w:b/>
          <w:color w:val="000000" w:themeColor="text1"/>
          <w:sz w:val="28"/>
          <w:szCs w:val="28"/>
          <w:u w:val="single"/>
          <w:lang w:val="en-IN" w:eastAsia="en-IN"/>
        </w:rPr>
        <w:t>Hash Map</w:t>
      </w:r>
      <w:r w:rsidR="00E279F3">
        <w:rPr>
          <w:b/>
          <w:color w:val="000000" w:themeColor="text1"/>
          <w:sz w:val="28"/>
          <w:szCs w:val="28"/>
          <w:u w:val="single"/>
          <w:lang w:val="en-IN" w:eastAsia="en-IN"/>
        </w:rPr>
        <w:t>:</w:t>
      </w:r>
    </w:p>
    <w:p w:rsidR="00AC23E4" w:rsidRDefault="00AC23E4" w:rsidP="005C7D3E">
      <w:pPr>
        <w:pStyle w:val="ListParagraph"/>
        <w:numPr>
          <w:ilvl w:val="0"/>
          <w:numId w:val="5"/>
        </w:numPr>
        <w:rPr>
          <w:color w:val="000000" w:themeColor="text1"/>
          <w:sz w:val="24"/>
          <w:szCs w:val="24"/>
          <w:lang w:val="en-IN" w:eastAsia="en-IN"/>
        </w:rPr>
      </w:pPr>
      <w:proofErr w:type="spellStart"/>
      <w:r w:rsidRPr="00AC23E4">
        <w:rPr>
          <w:color w:val="000000" w:themeColor="text1"/>
          <w:sz w:val="24"/>
          <w:szCs w:val="24"/>
          <w:lang w:val="en-IN" w:eastAsia="en-IN"/>
        </w:rPr>
        <w:t>HashMap</w:t>
      </w:r>
      <w:proofErr w:type="spellEnd"/>
      <w:r w:rsidRPr="00AC23E4">
        <w:rPr>
          <w:color w:val="000000" w:themeColor="text1"/>
          <w:sz w:val="24"/>
          <w:szCs w:val="24"/>
          <w:lang w:val="en-IN" w:eastAsia="en-IN"/>
        </w:rPr>
        <w:t xml:space="preserve"> class implements the Map interface which allows us to store key and value pair, where keys should be unique.</w:t>
      </w:r>
    </w:p>
    <w:p w:rsidR="00AC23E4" w:rsidRDefault="00AC23E4" w:rsidP="005C7D3E">
      <w:pPr>
        <w:pStyle w:val="ListParagraph"/>
        <w:numPr>
          <w:ilvl w:val="0"/>
          <w:numId w:val="5"/>
        </w:numPr>
        <w:rPr>
          <w:color w:val="000000" w:themeColor="text1"/>
          <w:sz w:val="24"/>
          <w:szCs w:val="24"/>
          <w:lang w:val="en-IN" w:eastAsia="en-IN"/>
        </w:rPr>
      </w:pPr>
      <w:r w:rsidRPr="00AC23E4">
        <w:rPr>
          <w:color w:val="000000" w:themeColor="text1"/>
          <w:sz w:val="24"/>
          <w:szCs w:val="24"/>
          <w:lang w:val="en-IN" w:eastAsia="en-IN"/>
        </w:rPr>
        <w:t xml:space="preserve">Java </w:t>
      </w:r>
      <w:proofErr w:type="spellStart"/>
      <w:r w:rsidRPr="00AC23E4">
        <w:rPr>
          <w:color w:val="000000" w:themeColor="text1"/>
          <w:sz w:val="24"/>
          <w:szCs w:val="24"/>
          <w:lang w:val="en-IN" w:eastAsia="en-IN"/>
        </w:rPr>
        <w:t>HashMap</w:t>
      </w:r>
      <w:proofErr w:type="spellEnd"/>
      <w:r w:rsidRPr="00AC23E4">
        <w:rPr>
          <w:color w:val="000000" w:themeColor="text1"/>
          <w:sz w:val="24"/>
          <w:szCs w:val="24"/>
          <w:lang w:val="en-IN" w:eastAsia="en-IN"/>
        </w:rPr>
        <w:t xml:space="preserve"> contains only unique keys</w:t>
      </w:r>
    </w:p>
    <w:p w:rsidR="00AC23E4" w:rsidRDefault="00AC23E4" w:rsidP="005C7D3E">
      <w:pPr>
        <w:pStyle w:val="ListParagraph"/>
        <w:numPr>
          <w:ilvl w:val="0"/>
          <w:numId w:val="5"/>
        </w:numPr>
        <w:rPr>
          <w:color w:val="000000" w:themeColor="text1"/>
          <w:sz w:val="24"/>
          <w:szCs w:val="24"/>
          <w:lang w:val="en-IN" w:eastAsia="en-IN"/>
        </w:rPr>
      </w:pPr>
      <w:r w:rsidRPr="00AC23E4">
        <w:rPr>
          <w:color w:val="000000" w:themeColor="text1"/>
          <w:sz w:val="24"/>
          <w:szCs w:val="24"/>
          <w:lang w:val="en-IN" w:eastAsia="en-IN"/>
        </w:rPr>
        <w:t xml:space="preserve">Java </w:t>
      </w:r>
      <w:proofErr w:type="spellStart"/>
      <w:r w:rsidRPr="00AC23E4">
        <w:rPr>
          <w:color w:val="000000" w:themeColor="text1"/>
          <w:sz w:val="24"/>
          <w:szCs w:val="24"/>
          <w:lang w:val="en-IN" w:eastAsia="en-IN"/>
        </w:rPr>
        <w:t>HashMap</w:t>
      </w:r>
      <w:proofErr w:type="spellEnd"/>
      <w:r w:rsidRPr="00AC23E4">
        <w:rPr>
          <w:color w:val="000000" w:themeColor="text1"/>
          <w:sz w:val="24"/>
          <w:szCs w:val="24"/>
          <w:lang w:val="en-IN" w:eastAsia="en-IN"/>
        </w:rPr>
        <w:t xml:space="preserve"> may have one null key and multiple null values</w:t>
      </w:r>
    </w:p>
    <w:p w:rsidR="00AC23E4" w:rsidRDefault="00AC23E4" w:rsidP="005C7D3E">
      <w:pPr>
        <w:pStyle w:val="ListParagraph"/>
        <w:numPr>
          <w:ilvl w:val="0"/>
          <w:numId w:val="5"/>
        </w:numPr>
        <w:rPr>
          <w:color w:val="000000" w:themeColor="text1"/>
          <w:sz w:val="24"/>
          <w:szCs w:val="24"/>
          <w:lang w:val="en-IN" w:eastAsia="en-IN"/>
        </w:rPr>
      </w:pPr>
      <w:r w:rsidRPr="00AC23E4">
        <w:rPr>
          <w:color w:val="000000" w:themeColor="text1"/>
          <w:sz w:val="24"/>
          <w:szCs w:val="24"/>
          <w:lang w:val="en-IN" w:eastAsia="en-IN"/>
        </w:rPr>
        <w:t xml:space="preserve">Java </w:t>
      </w:r>
      <w:proofErr w:type="spellStart"/>
      <w:r w:rsidRPr="00AC23E4">
        <w:rPr>
          <w:color w:val="000000" w:themeColor="text1"/>
          <w:sz w:val="24"/>
          <w:szCs w:val="24"/>
          <w:lang w:val="en-IN" w:eastAsia="en-IN"/>
        </w:rPr>
        <w:t>HashMap</w:t>
      </w:r>
      <w:proofErr w:type="spellEnd"/>
      <w:r w:rsidRPr="00AC23E4">
        <w:rPr>
          <w:color w:val="000000" w:themeColor="text1"/>
          <w:sz w:val="24"/>
          <w:szCs w:val="24"/>
          <w:lang w:val="en-IN" w:eastAsia="en-IN"/>
        </w:rPr>
        <w:t xml:space="preserve"> is non synchronized</w:t>
      </w:r>
    </w:p>
    <w:p w:rsidR="00AC23E4" w:rsidRDefault="00AC23E4" w:rsidP="005C7D3E">
      <w:pPr>
        <w:pStyle w:val="ListParagraph"/>
        <w:numPr>
          <w:ilvl w:val="0"/>
          <w:numId w:val="5"/>
        </w:numPr>
        <w:rPr>
          <w:color w:val="000000" w:themeColor="text1"/>
          <w:sz w:val="24"/>
          <w:szCs w:val="24"/>
          <w:lang w:val="en-IN" w:eastAsia="en-IN"/>
        </w:rPr>
      </w:pPr>
      <w:r w:rsidRPr="00AC23E4">
        <w:rPr>
          <w:color w:val="000000" w:themeColor="text1"/>
          <w:sz w:val="24"/>
          <w:szCs w:val="24"/>
          <w:lang w:val="en-IN" w:eastAsia="en-IN"/>
        </w:rPr>
        <w:lastRenderedPageBreak/>
        <w:t xml:space="preserve">Java </w:t>
      </w:r>
      <w:proofErr w:type="spellStart"/>
      <w:r w:rsidRPr="00AC23E4">
        <w:rPr>
          <w:color w:val="000000" w:themeColor="text1"/>
          <w:sz w:val="24"/>
          <w:szCs w:val="24"/>
          <w:lang w:val="en-IN" w:eastAsia="en-IN"/>
        </w:rPr>
        <w:t>HashMap</w:t>
      </w:r>
      <w:proofErr w:type="spellEnd"/>
      <w:r w:rsidRPr="00AC23E4">
        <w:rPr>
          <w:color w:val="000000" w:themeColor="text1"/>
          <w:sz w:val="24"/>
          <w:szCs w:val="24"/>
          <w:lang w:val="en-IN" w:eastAsia="en-IN"/>
        </w:rPr>
        <w:t xml:space="preserve"> maintains no order</w:t>
      </w:r>
    </w:p>
    <w:p w:rsidR="00AC23E4" w:rsidRPr="00AC23E4" w:rsidRDefault="00AC23E4" w:rsidP="005C7D3E">
      <w:pPr>
        <w:pStyle w:val="ListParagraph"/>
        <w:numPr>
          <w:ilvl w:val="0"/>
          <w:numId w:val="5"/>
        </w:numPr>
        <w:rPr>
          <w:color w:val="000000" w:themeColor="text1"/>
          <w:sz w:val="24"/>
          <w:szCs w:val="24"/>
          <w:lang w:val="en-IN" w:eastAsia="en-IN"/>
        </w:rPr>
      </w:pPr>
      <w:r w:rsidRPr="00AC23E4">
        <w:rPr>
          <w:color w:val="000000" w:themeColor="text1"/>
          <w:sz w:val="24"/>
          <w:szCs w:val="24"/>
          <w:lang w:val="en-IN" w:eastAsia="en-IN"/>
        </w:rPr>
        <w:t xml:space="preserve">The initial default capacity of Java </w:t>
      </w:r>
      <w:proofErr w:type="spellStart"/>
      <w:r w:rsidRPr="00AC23E4">
        <w:rPr>
          <w:color w:val="000000" w:themeColor="text1"/>
          <w:sz w:val="24"/>
          <w:szCs w:val="24"/>
          <w:lang w:val="en-IN" w:eastAsia="en-IN"/>
        </w:rPr>
        <w:t>HashMap</w:t>
      </w:r>
      <w:proofErr w:type="spellEnd"/>
      <w:r w:rsidRPr="00AC23E4">
        <w:rPr>
          <w:color w:val="000000" w:themeColor="text1"/>
          <w:sz w:val="24"/>
          <w:szCs w:val="24"/>
          <w:lang w:val="en-IN" w:eastAsia="en-IN"/>
        </w:rPr>
        <w:t xml:space="preserve"> class is 16 with a load factor of 0.75</w:t>
      </w:r>
    </w:p>
    <w:p w:rsidR="00AC23E4" w:rsidRPr="00AC23E4" w:rsidRDefault="00AC23E4" w:rsidP="00AC23E4">
      <w:pPr>
        <w:pStyle w:val="ListParagraph"/>
        <w:ind w:left="360"/>
        <w:rPr>
          <w:color w:val="000000" w:themeColor="text1"/>
          <w:sz w:val="24"/>
          <w:szCs w:val="24"/>
          <w:lang w:val="en-IN" w:eastAsia="en-IN"/>
        </w:rPr>
      </w:pPr>
    </w:p>
    <w:p w:rsidR="00AC23E4" w:rsidRPr="00AC23E4" w:rsidRDefault="00AC23E4" w:rsidP="00AC23E4">
      <w:pPr>
        <w:rPr>
          <w:color w:val="000000" w:themeColor="text1"/>
          <w:sz w:val="24"/>
          <w:szCs w:val="24"/>
          <w:lang w:val="en-IN" w:eastAsia="en-IN"/>
        </w:rPr>
      </w:pPr>
      <w:r>
        <w:rPr>
          <w:color w:val="000000" w:themeColor="text1"/>
          <w:sz w:val="24"/>
          <w:szCs w:val="24"/>
          <w:lang w:val="en-IN" w:eastAsia="en-IN"/>
        </w:rPr>
        <w:t xml:space="preserve">             iii)</w:t>
      </w:r>
      <w:r w:rsidRPr="00E279F3">
        <w:rPr>
          <w:b/>
          <w:color w:val="000000" w:themeColor="text1"/>
          <w:sz w:val="28"/>
          <w:szCs w:val="28"/>
          <w:u w:val="single"/>
          <w:lang w:val="en-IN" w:eastAsia="en-IN"/>
        </w:rPr>
        <w:t>Tree Set</w:t>
      </w:r>
      <w:r w:rsidR="00E279F3">
        <w:rPr>
          <w:b/>
          <w:color w:val="000000" w:themeColor="text1"/>
          <w:sz w:val="28"/>
          <w:szCs w:val="28"/>
          <w:u w:val="single"/>
          <w:lang w:val="en-IN" w:eastAsia="en-IN"/>
        </w:rPr>
        <w:t>:</w:t>
      </w:r>
    </w:p>
    <w:p w:rsidR="00AC23E4" w:rsidRPr="00E279F3" w:rsidRDefault="00AC23E4" w:rsidP="005C7D3E">
      <w:pPr>
        <w:pStyle w:val="ListParagraph"/>
        <w:numPr>
          <w:ilvl w:val="0"/>
          <w:numId w:val="6"/>
        </w:numPr>
        <w:rPr>
          <w:color w:val="000000" w:themeColor="text1"/>
          <w:sz w:val="24"/>
          <w:szCs w:val="24"/>
          <w:lang w:val="en-IN" w:eastAsia="en-IN"/>
        </w:rPr>
      </w:pPr>
      <w:proofErr w:type="spellStart"/>
      <w:r w:rsidRPr="00E279F3">
        <w:rPr>
          <w:color w:val="000000" w:themeColor="text1"/>
          <w:sz w:val="24"/>
          <w:szCs w:val="24"/>
          <w:lang w:val="en-IN" w:eastAsia="en-IN"/>
        </w:rPr>
        <w:t>TreeSet</w:t>
      </w:r>
      <w:proofErr w:type="spellEnd"/>
      <w:r w:rsidRPr="00E279F3">
        <w:rPr>
          <w:color w:val="000000" w:themeColor="text1"/>
          <w:sz w:val="24"/>
          <w:szCs w:val="24"/>
          <w:lang w:val="en-IN" w:eastAsia="en-IN"/>
        </w:rPr>
        <w:t xml:space="preserve"> class implements the Set </w:t>
      </w:r>
      <w:proofErr w:type="gramStart"/>
      <w:r w:rsidRPr="00E279F3">
        <w:rPr>
          <w:color w:val="000000" w:themeColor="text1"/>
          <w:sz w:val="24"/>
          <w:szCs w:val="24"/>
          <w:lang w:val="en-IN" w:eastAsia="en-IN"/>
        </w:rPr>
        <w:t>interface</w:t>
      </w:r>
      <w:proofErr w:type="gramEnd"/>
      <w:r w:rsidRPr="00E279F3">
        <w:rPr>
          <w:color w:val="000000" w:themeColor="text1"/>
          <w:sz w:val="24"/>
          <w:szCs w:val="24"/>
          <w:lang w:val="en-IN" w:eastAsia="en-IN"/>
        </w:rPr>
        <w:t xml:space="preserve"> The objects of the </w:t>
      </w:r>
      <w:proofErr w:type="spellStart"/>
      <w:r w:rsidRPr="00E279F3">
        <w:rPr>
          <w:color w:val="000000" w:themeColor="text1"/>
          <w:sz w:val="24"/>
          <w:szCs w:val="24"/>
          <w:lang w:val="en-IN" w:eastAsia="en-IN"/>
        </w:rPr>
        <w:t>TreeSet</w:t>
      </w:r>
      <w:proofErr w:type="spellEnd"/>
      <w:r w:rsidRPr="00E279F3">
        <w:rPr>
          <w:color w:val="000000" w:themeColor="text1"/>
          <w:sz w:val="24"/>
          <w:szCs w:val="24"/>
          <w:lang w:val="en-IN" w:eastAsia="en-IN"/>
        </w:rPr>
        <w:t xml:space="preserve"> class are </w:t>
      </w:r>
    </w:p>
    <w:p w:rsidR="00AC23E4" w:rsidRPr="00AC23E4" w:rsidRDefault="00AC23E4" w:rsidP="00AC23E4">
      <w:pPr>
        <w:rPr>
          <w:color w:val="000000" w:themeColor="text1"/>
          <w:sz w:val="24"/>
          <w:szCs w:val="24"/>
          <w:lang w:val="en-IN" w:eastAsia="en-IN"/>
        </w:rPr>
      </w:pPr>
      <w:r w:rsidRPr="00AC23E4">
        <w:rPr>
          <w:color w:val="000000" w:themeColor="text1"/>
          <w:sz w:val="24"/>
          <w:szCs w:val="24"/>
          <w:lang w:val="en-IN" w:eastAsia="en-IN"/>
        </w:rPr>
        <w:t>stored in ascending order</w:t>
      </w:r>
    </w:p>
    <w:p w:rsidR="00AC23E4" w:rsidRPr="00E279F3" w:rsidRDefault="00AC23E4" w:rsidP="005C7D3E">
      <w:pPr>
        <w:pStyle w:val="ListParagraph"/>
        <w:numPr>
          <w:ilvl w:val="0"/>
          <w:numId w:val="7"/>
        </w:numPr>
        <w:rPr>
          <w:color w:val="000000" w:themeColor="text1"/>
          <w:sz w:val="24"/>
          <w:szCs w:val="24"/>
          <w:lang w:val="en-IN" w:eastAsia="en-IN"/>
        </w:rPr>
      </w:pPr>
      <w:proofErr w:type="spellStart"/>
      <w:r w:rsidRPr="00E279F3">
        <w:rPr>
          <w:color w:val="000000" w:themeColor="text1"/>
          <w:sz w:val="24"/>
          <w:szCs w:val="24"/>
          <w:lang w:val="en-IN" w:eastAsia="en-IN"/>
        </w:rPr>
        <w:t>TreeSet</w:t>
      </w:r>
      <w:proofErr w:type="spellEnd"/>
      <w:r w:rsidRPr="00E279F3">
        <w:rPr>
          <w:color w:val="000000" w:themeColor="text1"/>
          <w:sz w:val="24"/>
          <w:szCs w:val="24"/>
          <w:lang w:val="en-IN" w:eastAsia="en-IN"/>
        </w:rPr>
        <w:t xml:space="preserve"> class contains unique elements only like </w:t>
      </w:r>
      <w:proofErr w:type="spellStart"/>
      <w:r w:rsidRPr="00E279F3">
        <w:rPr>
          <w:color w:val="000000" w:themeColor="text1"/>
          <w:sz w:val="24"/>
          <w:szCs w:val="24"/>
          <w:lang w:val="en-IN" w:eastAsia="en-IN"/>
        </w:rPr>
        <w:t>HashSet</w:t>
      </w:r>
      <w:proofErr w:type="spellEnd"/>
    </w:p>
    <w:p w:rsidR="00AC23E4" w:rsidRPr="00E279F3" w:rsidRDefault="00AC23E4" w:rsidP="005C7D3E">
      <w:pPr>
        <w:pStyle w:val="ListParagraph"/>
        <w:numPr>
          <w:ilvl w:val="0"/>
          <w:numId w:val="7"/>
        </w:numPr>
        <w:rPr>
          <w:color w:val="000000" w:themeColor="text1"/>
          <w:sz w:val="24"/>
          <w:szCs w:val="24"/>
          <w:lang w:val="en-IN" w:eastAsia="en-IN"/>
        </w:rPr>
      </w:pPr>
      <w:proofErr w:type="spellStart"/>
      <w:r w:rsidRPr="00E279F3">
        <w:rPr>
          <w:color w:val="000000" w:themeColor="text1"/>
          <w:sz w:val="24"/>
          <w:szCs w:val="24"/>
          <w:lang w:val="en-IN" w:eastAsia="en-IN"/>
        </w:rPr>
        <w:t>TreeSet</w:t>
      </w:r>
      <w:proofErr w:type="spellEnd"/>
      <w:r w:rsidRPr="00E279F3">
        <w:rPr>
          <w:color w:val="000000" w:themeColor="text1"/>
          <w:sz w:val="24"/>
          <w:szCs w:val="24"/>
          <w:lang w:val="en-IN" w:eastAsia="en-IN"/>
        </w:rPr>
        <w:t xml:space="preserve"> class access and retrieval times are quiet fast</w:t>
      </w:r>
    </w:p>
    <w:p w:rsidR="00AC23E4" w:rsidRPr="00E279F3" w:rsidRDefault="00AC23E4" w:rsidP="005C7D3E">
      <w:pPr>
        <w:pStyle w:val="ListParagraph"/>
        <w:numPr>
          <w:ilvl w:val="0"/>
          <w:numId w:val="7"/>
        </w:numPr>
        <w:rPr>
          <w:color w:val="000000" w:themeColor="text1"/>
          <w:sz w:val="24"/>
          <w:szCs w:val="24"/>
          <w:lang w:val="en-IN" w:eastAsia="en-IN"/>
        </w:rPr>
      </w:pPr>
      <w:proofErr w:type="gramStart"/>
      <w:r w:rsidRPr="00E279F3">
        <w:rPr>
          <w:color w:val="000000" w:themeColor="text1"/>
          <w:sz w:val="24"/>
          <w:szCs w:val="24"/>
          <w:lang w:val="en-IN" w:eastAsia="en-IN"/>
        </w:rPr>
        <w:t>It  doesn't</w:t>
      </w:r>
      <w:proofErr w:type="gramEnd"/>
      <w:r w:rsidRPr="00E279F3">
        <w:rPr>
          <w:color w:val="000000" w:themeColor="text1"/>
          <w:sz w:val="24"/>
          <w:szCs w:val="24"/>
          <w:lang w:val="en-IN" w:eastAsia="en-IN"/>
        </w:rPr>
        <w:t xml:space="preserve"> allow null element</w:t>
      </w:r>
    </w:p>
    <w:p w:rsidR="00AC23E4" w:rsidRPr="00E279F3" w:rsidRDefault="00AC23E4" w:rsidP="005C7D3E">
      <w:pPr>
        <w:pStyle w:val="ListParagraph"/>
        <w:numPr>
          <w:ilvl w:val="0"/>
          <w:numId w:val="7"/>
        </w:numPr>
        <w:rPr>
          <w:color w:val="000000" w:themeColor="text1"/>
          <w:sz w:val="24"/>
          <w:szCs w:val="24"/>
          <w:lang w:val="en-IN" w:eastAsia="en-IN"/>
        </w:rPr>
      </w:pPr>
      <w:r w:rsidRPr="00E279F3">
        <w:rPr>
          <w:color w:val="000000" w:themeColor="text1"/>
          <w:sz w:val="24"/>
          <w:szCs w:val="24"/>
          <w:lang w:val="en-IN" w:eastAsia="en-IN"/>
        </w:rPr>
        <w:t>It is non synchronized</w:t>
      </w:r>
    </w:p>
    <w:p w:rsidR="00AC23E4" w:rsidRPr="00E279F3" w:rsidRDefault="00AC23E4" w:rsidP="005C7D3E">
      <w:pPr>
        <w:pStyle w:val="ListParagraph"/>
        <w:numPr>
          <w:ilvl w:val="0"/>
          <w:numId w:val="7"/>
        </w:numPr>
        <w:rPr>
          <w:color w:val="000000" w:themeColor="text1"/>
          <w:sz w:val="24"/>
          <w:szCs w:val="24"/>
          <w:lang w:val="en-IN" w:eastAsia="en-IN"/>
        </w:rPr>
      </w:pPr>
      <w:r w:rsidRPr="00E279F3">
        <w:rPr>
          <w:color w:val="000000" w:themeColor="text1"/>
          <w:sz w:val="24"/>
          <w:szCs w:val="24"/>
          <w:lang w:val="en-IN" w:eastAsia="en-IN"/>
        </w:rPr>
        <w:t>It maintains ascending order</w:t>
      </w:r>
    </w:p>
    <w:p w:rsidR="00E279F3" w:rsidRDefault="00AC23E4" w:rsidP="005C7D3E">
      <w:pPr>
        <w:pStyle w:val="ListParagraph"/>
        <w:numPr>
          <w:ilvl w:val="0"/>
          <w:numId w:val="7"/>
        </w:numPr>
        <w:rPr>
          <w:color w:val="000000" w:themeColor="text1"/>
          <w:sz w:val="24"/>
          <w:szCs w:val="24"/>
          <w:lang w:val="en-IN" w:eastAsia="en-IN"/>
        </w:rPr>
      </w:pPr>
      <w:r w:rsidRPr="00E279F3">
        <w:rPr>
          <w:color w:val="000000" w:themeColor="text1"/>
          <w:sz w:val="24"/>
          <w:szCs w:val="24"/>
          <w:lang w:val="en-IN" w:eastAsia="en-IN"/>
        </w:rPr>
        <w:t xml:space="preserve">It contains unique elements only like </w:t>
      </w:r>
      <w:proofErr w:type="spellStart"/>
      <w:r w:rsidRPr="00E279F3">
        <w:rPr>
          <w:color w:val="000000" w:themeColor="text1"/>
          <w:sz w:val="24"/>
          <w:szCs w:val="24"/>
          <w:lang w:val="en-IN" w:eastAsia="en-IN"/>
        </w:rPr>
        <w:t>HashSet</w:t>
      </w:r>
      <w:proofErr w:type="spellEnd"/>
    </w:p>
    <w:p w:rsidR="00E279F3" w:rsidRPr="00E279F3" w:rsidRDefault="00E279F3" w:rsidP="00E279F3">
      <w:pPr>
        <w:rPr>
          <w:color w:val="000000" w:themeColor="text1"/>
          <w:sz w:val="24"/>
          <w:szCs w:val="24"/>
          <w:lang w:val="en-IN" w:eastAsia="en-IN"/>
        </w:rPr>
      </w:pPr>
    </w:p>
    <w:p w:rsidR="00AC23E4" w:rsidRDefault="00E279F3" w:rsidP="00E279F3">
      <w:pPr>
        <w:rPr>
          <w:b/>
          <w:color w:val="000000" w:themeColor="text1"/>
          <w:sz w:val="32"/>
          <w:szCs w:val="32"/>
          <w:u w:val="thick"/>
          <w:lang w:val="en-IN" w:eastAsia="en-IN"/>
        </w:rPr>
      </w:pPr>
      <w:r>
        <w:rPr>
          <w:b/>
          <w:color w:val="000000" w:themeColor="text1"/>
          <w:sz w:val="32"/>
          <w:szCs w:val="32"/>
          <w:u w:val="thick"/>
          <w:lang w:val="en-IN" w:eastAsia="en-IN"/>
        </w:rPr>
        <w:t>4.Servlet:</w:t>
      </w:r>
    </w:p>
    <w:p w:rsidR="00E279F3" w:rsidRPr="00E279F3" w:rsidRDefault="00E279F3" w:rsidP="005C7D3E">
      <w:pPr>
        <w:pStyle w:val="ListParagraph"/>
        <w:numPr>
          <w:ilvl w:val="0"/>
          <w:numId w:val="8"/>
        </w:numPr>
        <w:rPr>
          <w:b/>
          <w:color w:val="000000" w:themeColor="text1"/>
          <w:sz w:val="32"/>
          <w:szCs w:val="32"/>
          <w:u w:val="thick"/>
          <w:lang w:val="en-IN" w:eastAsia="en-IN"/>
        </w:rPr>
      </w:pPr>
      <w:r w:rsidRPr="00E279F3">
        <w:rPr>
          <w:rStyle w:val="Strong"/>
          <w:rFonts w:ascii="Segoe UI" w:hAnsi="Segoe UI" w:cs="Segoe UI"/>
          <w:b w:val="0"/>
          <w:color w:val="000000" w:themeColor="text1"/>
          <w:sz w:val="24"/>
          <w:szCs w:val="24"/>
          <w:shd w:val="clear" w:color="auto" w:fill="FFFFFF"/>
        </w:rPr>
        <w:t>Servlet</w:t>
      </w:r>
      <w:r w:rsidRPr="00E279F3">
        <w:rPr>
          <w:rFonts w:ascii="Segoe UI" w:hAnsi="Segoe UI" w:cs="Segoe UI"/>
          <w:color w:val="000000" w:themeColor="text1"/>
          <w:shd w:val="clear" w:color="auto" w:fill="FFFFFF"/>
        </w:rPr>
        <w:t> technology is used to create a web application</w:t>
      </w:r>
      <w:r w:rsidRPr="00E279F3">
        <w:rPr>
          <w:rFonts w:ascii="Segoe UI" w:hAnsi="Segoe UI" w:cs="Segoe UI"/>
          <w:color w:val="000000" w:themeColor="text1"/>
          <w:shd w:val="clear" w:color="auto" w:fill="FFFFFF"/>
        </w:rPr>
        <w:t>.</w:t>
      </w:r>
    </w:p>
    <w:p w:rsidR="00E279F3" w:rsidRPr="00E279F3" w:rsidRDefault="00E279F3" w:rsidP="005C7D3E">
      <w:pPr>
        <w:pStyle w:val="ListParagraph"/>
        <w:numPr>
          <w:ilvl w:val="0"/>
          <w:numId w:val="8"/>
        </w:numPr>
        <w:rPr>
          <w:b/>
          <w:color w:val="000000" w:themeColor="text1"/>
          <w:sz w:val="32"/>
          <w:szCs w:val="32"/>
          <w:u w:val="thick"/>
          <w:lang w:val="en-IN" w:eastAsia="en-IN"/>
        </w:rPr>
      </w:pPr>
      <w:r>
        <w:rPr>
          <w:rFonts w:ascii="Segoe UI" w:hAnsi="Segoe UI" w:cs="Segoe UI"/>
          <w:color w:val="000000" w:themeColor="text1"/>
          <w:shd w:val="clear" w:color="auto" w:fill="FFFFFF"/>
        </w:rPr>
        <w:t xml:space="preserve">There is many interfaces and classes in servlet </w:t>
      </w:r>
      <w:proofErr w:type="spellStart"/>
      <w:r>
        <w:rPr>
          <w:rFonts w:ascii="Segoe UI" w:hAnsi="Segoe UI" w:cs="Segoe UI"/>
          <w:color w:val="000000" w:themeColor="text1"/>
          <w:shd w:val="clear" w:color="auto" w:fill="FFFFFF"/>
        </w:rPr>
        <w:t>Api</w:t>
      </w:r>
      <w:proofErr w:type="spellEnd"/>
      <w:r>
        <w:rPr>
          <w:rFonts w:ascii="Segoe UI" w:hAnsi="Segoe UI" w:cs="Segoe UI"/>
          <w:color w:val="000000" w:themeColor="text1"/>
          <w:shd w:val="clear" w:color="auto" w:fill="FFFFFF"/>
        </w:rPr>
        <w:t>.</w:t>
      </w:r>
    </w:p>
    <w:p w:rsidR="00BA089F" w:rsidRPr="003267BD" w:rsidRDefault="00BA089F" w:rsidP="005C7D3E">
      <w:pPr>
        <w:pStyle w:val="ListParagraph"/>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3267BD">
        <w:rPr>
          <w:rFonts w:ascii="Segoe UI" w:eastAsia="Times New Roman" w:hAnsi="Segoe UI" w:cs="Segoe UI"/>
          <w:color w:val="000000"/>
          <w:sz w:val="24"/>
          <w:szCs w:val="24"/>
          <w:lang w:val="en-IN" w:eastAsia="en-IN"/>
        </w:rPr>
        <w:t>Servlet is an interface that must be implemented for creating any Servlet.</w:t>
      </w:r>
    </w:p>
    <w:p w:rsidR="00BA089F" w:rsidRPr="00BA089F" w:rsidRDefault="00BA089F" w:rsidP="005C7D3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BA089F">
        <w:rPr>
          <w:rFonts w:ascii="Segoe UI" w:eastAsia="Times New Roman" w:hAnsi="Segoe UI" w:cs="Segoe UI"/>
          <w:color w:val="000000"/>
          <w:sz w:val="24"/>
          <w:szCs w:val="24"/>
          <w:lang w:val="en-IN" w:eastAsia="en-IN"/>
        </w:rPr>
        <w:t>Servlet is a class that extends the capabilities of the servers and responds to the incoming requests. It can respond to any requests.</w:t>
      </w:r>
    </w:p>
    <w:p w:rsidR="00BA089F" w:rsidRPr="00BA089F" w:rsidRDefault="00BA089F" w:rsidP="005C7D3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BA089F">
        <w:rPr>
          <w:rFonts w:ascii="Segoe UI" w:eastAsia="Times New Roman" w:hAnsi="Segoe UI" w:cs="Segoe UI"/>
          <w:color w:val="000000"/>
          <w:sz w:val="24"/>
          <w:szCs w:val="24"/>
          <w:lang w:val="en-IN" w:eastAsia="en-IN"/>
        </w:rPr>
        <w:t>Servlet is a web component that is deployed on the server to create a dynamic web page.</w:t>
      </w:r>
    </w:p>
    <w:p w:rsidR="00E279F3" w:rsidRDefault="003267BD" w:rsidP="003267BD">
      <w:pPr>
        <w:ind w:left="360"/>
        <w:rPr>
          <w:b/>
          <w:color w:val="000000" w:themeColor="text1"/>
          <w:sz w:val="32"/>
          <w:szCs w:val="32"/>
          <w:u w:val="thick"/>
          <w:lang w:val="en-IN" w:eastAsia="en-IN"/>
        </w:rPr>
      </w:pPr>
      <w:r>
        <w:rPr>
          <w:b/>
          <w:color w:val="000000" w:themeColor="text1"/>
          <w:sz w:val="32"/>
          <w:szCs w:val="32"/>
          <w:u w:val="thick"/>
          <w:lang w:val="en-IN" w:eastAsia="en-IN"/>
        </w:rPr>
        <w:t>Request dispatch:</w:t>
      </w:r>
    </w:p>
    <w:p w:rsidR="003267BD" w:rsidRPr="003267BD" w:rsidRDefault="003267BD" w:rsidP="003267BD">
      <w:pPr>
        <w:pStyle w:val="ListParagraph"/>
        <w:ind w:left="1080"/>
        <w:rPr>
          <w:b/>
          <w:color w:val="000000" w:themeColor="text1"/>
          <w:sz w:val="32"/>
          <w:szCs w:val="32"/>
          <w:u w:val="thick"/>
          <w:lang w:val="en-IN" w:eastAsia="en-IN"/>
        </w:rPr>
      </w:pPr>
    </w:p>
    <w:p w:rsidR="003267BD" w:rsidRDefault="003267BD" w:rsidP="005C7D3E">
      <w:pPr>
        <w:pStyle w:val="NormalWeb"/>
        <w:numPr>
          <w:ilvl w:val="0"/>
          <w:numId w:val="9"/>
        </w:numPr>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RequestDispatcher</w:t>
      </w:r>
      <w:proofErr w:type="spellEnd"/>
      <w:r>
        <w:rPr>
          <w:rFonts w:ascii="Segoe UI" w:hAnsi="Segoe UI" w:cs="Segoe UI"/>
          <w:color w:val="333333"/>
        </w:rPr>
        <w:t xml:space="preserve"> int</w:t>
      </w:r>
      <w:r>
        <w:rPr>
          <w:rFonts w:ascii="Segoe UI" w:hAnsi="Segoe UI" w:cs="Segoe UI"/>
          <w:color w:val="333333"/>
        </w:rPr>
        <w:t xml:space="preserve">erface is used to </w:t>
      </w:r>
      <w:r>
        <w:rPr>
          <w:rFonts w:ascii="Segoe UI" w:hAnsi="Segoe UI" w:cs="Segoe UI"/>
          <w:color w:val="333333"/>
        </w:rPr>
        <w:t xml:space="preserve">dispatching the request to another resource it may be html, servlet or </w:t>
      </w:r>
      <w:proofErr w:type="spellStart"/>
      <w:r>
        <w:rPr>
          <w:rFonts w:ascii="Segoe UI" w:hAnsi="Segoe UI" w:cs="Segoe UI"/>
          <w:color w:val="333333"/>
        </w:rPr>
        <w:t>jsp</w:t>
      </w:r>
      <w:proofErr w:type="spellEnd"/>
      <w:r>
        <w:rPr>
          <w:rFonts w:ascii="Segoe UI" w:hAnsi="Segoe UI" w:cs="Segoe UI"/>
          <w:color w:val="333333"/>
        </w:rPr>
        <w:t xml:space="preserve">. </w:t>
      </w:r>
    </w:p>
    <w:p w:rsidR="003267BD" w:rsidRDefault="003267BD" w:rsidP="005C7D3E">
      <w:pPr>
        <w:pStyle w:val="NormalWeb"/>
        <w:numPr>
          <w:ilvl w:val="0"/>
          <w:numId w:val="9"/>
        </w:numPr>
        <w:shd w:val="clear" w:color="auto" w:fill="FFFFFF"/>
        <w:jc w:val="both"/>
        <w:rPr>
          <w:rFonts w:ascii="Segoe UI" w:hAnsi="Segoe UI" w:cs="Segoe UI"/>
          <w:color w:val="333333"/>
        </w:rPr>
      </w:pPr>
      <w:r>
        <w:rPr>
          <w:rFonts w:ascii="Segoe UI" w:hAnsi="Segoe UI" w:cs="Segoe UI"/>
          <w:color w:val="333333"/>
        </w:rPr>
        <w:t>This interface can also be used to include the content of another resource also. It is one of the way of servlet collaboration.</w:t>
      </w:r>
    </w:p>
    <w:p w:rsidR="003267BD" w:rsidRDefault="003267BD" w:rsidP="005C7D3E">
      <w:pPr>
        <w:pStyle w:val="NormalWeb"/>
        <w:numPr>
          <w:ilvl w:val="0"/>
          <w:numId w:val="9"/>
        </w:numPr>
        <w:shd w:val="clear" w:color="auto" w:fill="FFFFFF"/>
        <w:jc w:val="both"/>
        <w:rPr>
          <w:rFonts w:ascii="Segoe UI" w:hAnsi="Segoe UI" w:cs="Segoe UI"/>
          <w:color w:val="333333"/>
        </w:rPr>
      </w:pPr>
      <w:r>
        <w:rPr>
          <w:rFonts w:ascii="Segoe UI" w:hAnsi="Segoe UI" w:cs="Segoe UI"/>
          <w:color w:val="333333"/>
        </w:rPr>
        <w:t xml:space="preserve">There are two methods defined in the </w:t>
      </w:r>
      <w:proofErr w:type="spellStart"/>
      <w:r>
        <w:rPr>
          <w:rFonts w:ascii="Segoe UI" w:hAnsi="Segoe UI" w:cs="Segoe UI"/>
          <w:color w:val="333333"/>
        </w:rPr>
        <w:t>RequestDispatcher</w:t>
      </w:r>
      <w:proofErr w:type="spellEnd"/>
      <w:r>
        <w:rPr>
          <w:rFonts w:ascii="Segoe UI" w:hAnsi="Segoe UI" w:cs="Segoe UI"/>
          <w:color w:val="333333"/>
        </w:rPr>
        <w:t xml:space="preserve"> interface.</w:t>
      </w:r>
    </w:p>
    <w:p w:rsidR="003267BD" w:rsidRDefault="003267BD" w:rsidP="003267BD">
      <w:pPr>
        <w:pStyle w:val="NormalWeb"/>
        <w:shd w:val="clear" w:color="auto" w:fill="FFFFFF"/>
        <w:ind w:left="1080"/>
        <w:jc w:val="both"/>
        <w:rPr>
          <w:rFonts w:ascii="Segoe UI" w:hAnsi="Segoe UI" w:cs="Segoe UI"/>
          <w:color w:val="000000"/>
          <w:shd w:val="clear" w:color="auto" w:fill="FFFFFF"/>
        </w:rPr>
      </w:pPr>
      <w:r>
        <w:rPr>
          <w:rFonts w:ascii="Segoe UI" w:hAnsi="Segoe UI" w:cs="Segoe UI"/>
          <w:color w:val="333333"/>
        </w:rPr>
        <w:t>1.</w:t>
      </w:r>
      <w:proofErr w:type="gramStart"/>
      <w:r>
        <w:rPr>
          <w:rFonts w:ascii="Segoe UI" w:hAnsi="Segoe UI" w:cs="Segoe UI"/>
          <w:color w:val="333333"/>
        </w:rPr>
        <w:t>forword(</w:t>
      </w:r>
      <w:proofErr w:type="gramEnd"/>
      <w:r>
        <w:rPr>
          <w:rFonts w:ascii="Segoe UI" w:hAnsi="Segoe UI" w:cs="Segoe UI"/>
          <w:color w:val="333333"/>
        </w:rPr>
        <w:t>):</w:t>
      </w:r>
      <w:r>
        <w:rPr>
          <w:rFonts w:ascii="Segoe UI" w:hAnsi="Segoe UI" w:cs="Segoe UI"/>
          <w:color w:val="000000"/>
          <w:shd w:val="clear" w:color="auto" w:fill="FFFFFF"/>
        </w:rPr>
        <w:t>Forwards a request from</w:t>
      </w:r>
      <w:r>
        <w:rPr>
          <w:rFonts w:ascii="Segoe UI" w:hAnsi="Segoe UI" w:cs="Segoe UI"/>
          <w:color w:val="000000"/>
          <w:shd w:val="clear" w:color="auto" w:fill="FFFFFF"/>
        </w:rPr>
        <w:t xml:space="preserve"> a servlet to another resource </w:t>
      </w:r>
      <w:r>
        <w:rPr>
          <w:rFonts w:ascii="Segoe UI" w:hAnsi="Segoe UI" w:cs="Segoe UI"/>
          <w:color w:val="000000"/>
          <w:shd w:val="clear" w:color="auto" w:fill="FFFFFF"/>
        </w:rPr>
        <w:t xml:space="preserve"> on the server.</w:t>
      </w:r>
    </w:p>
    <w:p w:rsidR="003267BD" w:rsidRDefault="003267BD" w:rsidP="003267BD">
      <w:pPr>
        <w:pStyle w:val="NormalWeb"/>
        <w:shd w:val="clear" w:color="auto" w:fill="FFFFFF"/>
        <w:ind w:left="1080"/>
        <w:jc w:val="both"/>
        <w:rPr>
          <w:rFonts w:ascii="Segoe UI" w:hAnsi="Segoe UI" w:cs="Segoe UI"/>
          <w:color w:val="000000"/>
          <w:shd w:val="clear" w:color="auto" w:fill="FFFFFF"/>
        </w:rPr>
      </w:pPr>
      <w:r>
        <w:rPr>
          <w:rFonts w:ascii="Segoe UI" w:hAnsi="Segoe UI" w:cs="Segoe UI"/>
          <w:color w:val="000000"/>
          <w:shd w:val="clear" w:color="auto" w:fill="FFFFFF"/>
        </w:rPr>
        <w:t>2.</w:t>
      </w:r>
      <w:proofErr w:type="gramStart"/>
      <w:r>
        <w:rPr>
          <w:rFonts w:ascii="Segoe UI" w:hAnsi="Segoe UI" w:cs="Segoe UI"/>
          <w:color w:val="000000"/>
          <w:shd w:val="clear" w:color="auto" w:fill="FFFFFF"/>
        </w:rPr>
        <w:t>include(</w:t>
      </w:r>
      <w:proofErr w:type="gramEnd"/>
      <w:r>
        <w:rPr>
          <w:rFonts w:ascii="Segoe UI" w:hAnsi="Segoe UI" w:cs="Segoe UI"/>
          <w:color w:val="000000"/>
          <w:shd w:val="clear" w:color="auto" w:fill="FFFFFF"/>
        </w:rPr>
        <w:t>):</w:t>
      </w:r>
      <w:r>
        <w:rPr>
          <w:rFonts w:ascii="Segoe UI" w:hAnsi="Segoe UI" w:cs="Segoe UI"/>
          <w:color w:val="000000"/>
          <w:shd w:val="clear" w:color="auto" w:fill="FFFFFF"/>
        </w:rPr>
        <w:t>Incl</w:t>
      </w:r>
      <w:r>
        <w:rPr>
          <w:rFonts w:ascii="Segoe UI" w:hAnsi="Segoe UI" w:cs="Segoe UI"/>
          <w:color w:val="000000"/>
          <w:shd w:val="clear" w:color="auto" w:fill="FFFFFF"/>
        </w:rPr>
        <w:t>udes method is send first servlet then goes to 2</w:t>
      </w:r>
      <w:r w:rsidRPr="003267BD">
        <w:rPr>
          <w:rFonts w:ascii="Segoe UI" w:hAnsi="Segoe UI" w:cs="Segoe UI"/>
          <w:color w:val="000000"/>
          <w:shd w:val="clear" w:color="auto" w:fill="FFFFFF"/>
          <w:vertAlign w:val="superscript"/>
        </w:rPr>
        <w:t>nd</w:t>
      </w:r>
      <w:r>
        <w:rPr>
          <w:rFonts w:ascii="Segoe UI" w:hAnsi="Segoe UI" w:cs="Segoe UI"/>
          <w:color w:val="000000"/>
          <w:shd w:val="clear" w:color="auto" w:fill="FFFFFF"/>
        </w:rPr>
        <w:t xml:space="preserve"> servlet again came to 1</w:t>
      </w:r>
      <w:r w:rsidRPr="003267BD">
        <w:rPr>
          <w:rFonts w:ascii="Segoe UI" w:hAnsi="Segoe UI" w:cs="Segoe UI"/>
          <w:color w:val="000000"/>
          <w:shd w:val="clear" w:color="auto" w:fill="FFFFFF"/>
          <w:vertAlign w:val="superscript"/>
        </w:rPr>
        <w:t>st</w:t>
      </w:r>
      <w:r>
        <w:rPr>
          <w:rFonts w:ascii="Segoe UI" w:hAnsi="Segoe UI" w:cs="Segoe UI"/>
          <w:color w:val="000000"/>
          <w:shd w:val="clear" w:color="auto" w:fill="FFFFFF"/>
        </w:rPr>
        <w:t xml:space="preserve"> servlet then it is give</w:t>
      </w:r>
      <w:r>
        <w:rPr>
          <w:rFonts w:ascii="Segoe UI" w:hAnsi="Segoe UI" w:cs="Segoe UI"/>
          <w:color w:val="000000"/>
          <w:shd w:val="clear" w:color="auto" w:fill="FFFFFF"/>
        </w:rPr>
        <w:t xml:space="preserve"> response.</w:t>
      </w:r>
    </w:p>
    <w:p w:rsidR="003267BD" w:rsidRDefault="004F21C6" w:rsidP="003267BD">
      <w:pPr>
        <w:pStyle w:val="NormalWeb"/>
        <w:shd w:val="clear" w:color="auto" w:fill="FFFFFF"/>
        <w:jc w:val="both"/>
        <w:rPr>
          <w:rFonts w:ascii="Segoe UI" w:hAnsi="Segoe UI" w:cs="Segoe UI"/>
          <w:b/>
          <w:color w:val="000000"/>
          <w:sz w:val="32"/>
          <w:szCs w:val="32"/>
          <w:u w:val="thick"/>
          <w:shd w:val="clear" w:color="auto" w:fill="FFFFFF"/>
        </w:rPr>
      </w:pPr>
      <w:r>
        <w:rPr>
          <w:rFonts w:ascii="Segoe UI" w:hAnsi="Segoe UI" w:cs="Segoe UI"/>
          <w:b/>
          <w:color w:val="000000"/>
          <w:sz w:val="32"/>
          <w:szCs w:val="32"/>
          <w:u w:val="thick"/>
          <w:shd w:val="clear" w:color="auto" w:fill="FFFFFF"/>
        </w:rPr>
        <w:t xml:space="preserve">5.Hibernate and </w:t>
      </w:r>
      <w:proofErr w:type="spellStart"/>
      <w:r>
        <w:rPr>
          <w:rFonts w:ascii="Segoe UI" w:hAnsi="Segoe UI" w:cs="Segoe UI"/>
          <w:b/>
          <w:color w:val="000000"/>
          <w:sz w:val="32"/>
          <w:szCs w:val="32"/>
          <w:u w:val="thick"/>
          <w:shd w:val="clear" w:color="auto" w:fill="FFFFFF"/>
        </w:rPr>
        <w:t>jpa</w:t>
      </w:r>
      <w:proofErr w:type="spellEnd"/>
      <w:r>
        <w:rPr>
          <w:rFonts w:ascii="Segoe UI" w:hAnsi="Segoe UI" w:cs="Segoe UI"/>
          <w:b/>
          <w:color w:val="000000"/>
          <w:sz w:val="32"/>
          <w:szCs w:val="32"/>
          <w:u w:val="thick"/>
          <w:shd w:val="clear" w:color="auto" w:fill="FFFFFF"/>
        </w:rPr>
        <w:t xml:space="preserve"> difference</w:t>
      </w:r>
    </w:p>
    <w:p w:rsidR="004F21C6" w:rsidRPr="006C478C" w:rsidRDefault="003267BD" w:rsidP="005C7D3E">
      <w:pPr>
        <w:pStyle w:val="NormalWeb"/>
        <w:numPr>
          <w:ilvl w:val="0"/>
          <w:numId w:val="10"/>
        </w:numPr>
        <w:shd w:val="clear" w:color="auto" w:fill="FFFFFF"/>
        <w:jc w:val="both"/>
        <w:rPr>
          <w:rFonts w:ascii="Segoe UI" w:hAnsi="Segoe UI" w:cs="Segoe UI"/>
          <w:b/>
          <w:color w:val="333333"/>
          <w:sz w:val="32"/>
          <w:szCs w:val="32"/>
          <w:u w:val="thick"/>
        </w:rPr>
      </w:pPr>
      <w:r>
        <w:rPr>
          <w:rFonts w:ascii="Segoe UI" w:hAnsi="Segoe UI" w:cs="Segoe UI"/>
          <w:color w:val="333333"/>
          <w:shd w:val="clear" w:color="auto" w:fill="FFFFFF"/>
        </w:rPr>
        <w:lastRenderedPageBreak/>
        <w:t>Hibernate is a Java framework that simplifies the development of Java application to interact with the database.</w:t>
      </w:r>
    </w:p>
    <w:p w:rsidR="006C478C" w:rsidRPr="004F21C6" w:rsidRDefault="006C478C" w:rsidP="005C7D3E">
      <w:pPr>
        <w:pStyle w:val="NormalWeb"/>
        <w:numPr>
          <w:ilvl w:val="0"/>
          <w:numId w:val="10"/>
        </w:numPr>
        <w:shd w:val="clear" w:color="auto" w:fill="FFFFFF"/>
        <w:jc w:val="both"/>
        <w:rPr>
          <w:rFonts w:ascii="Segoe UI" w:hAnsi="Segoe UI" w:cs="Segoe UI"/>
          <w:b/>
          <w:color w:val="333333"/>
          <w:sz w:val="32"/>
          <w:szCs w:val="32"/>
          <w:u w:val="thick"/>
        </w:rPr>
      </w:pPr>
      <w:proofErr w:type="spellStart"/>
      <w:r>
        <w:rPr>
          <w:rFonts w:ascii="Segoe UI" w:hAnsi="Segoe UI" w:cs="Segoe UI"/>
          <w:color w:val="333333"/>
          <w:shd w:val="clear" w:color="auto" w:fill="FFFFFF"/>
        </w:rPr>
        <w:t>Hibernet</w:t>
      </w:r>
      <w:proofErr w:type="spellEnd"/>
      <w:r>
        <w:rPr>
          <w:rFonts w:ascii="Segoe UI" w:hAnsi="Segoe UI" w:cs="Segoe UI"/>
          <w:color w:val="333333"/>
          <w:shd w:val="clear" w:color="auto" w:fill="FFFFFF"/>
        </w:rPr>
        <w:t xml:space="preserve"> is used in </w:t>
      </w:r>
      <w:proofErr w:type="spellStart"/>
      <w:proofErr w:type="gramStart"/>
      <w:r>
        <w:rPr>
          <w:rFonts w:ascii="Segoe UI" w:hAnsi="Segoe UI" w:cs="Segoe UI"/>
          <w:color w:val="333333"/>
          <w:shd w:val="clear" w:color="auto" w:fill="FFFFFF"/>
        </w:rPr>
        <w:t>org.hibernet</w:t>
      </w:r>
      <w:proofErr w:type="spellEnd"/>
      <w:proofErr w:type="gramEnd"/>
      <w:r>
        <w:rPr>
          <w:rFonts w:ascii="Segoe UI" w:hAnsi="Segoe UI" w:cs="Segoe UI"/>
          <w:color w:val="333333"/>
          <w:shd w:val="clear" w:color="auto" w:fill="FFFFFF"/>
        </w:rPr>
        <w:t>.</w:t>
      </w:r>
    </w:p>
    <w:p w:rsidR="003267BD" w:rsidRPr="004F21C6" w:rsidRDefault="003267BD" w:rsidP="005C7D3E">
      <w:pPr>
        <w:pStyle w:val="NormalWeb"/>
        <w:numPr>
          <w:ilvl w:val="0"/>
          <w:numId w:val="10"/>
        </w:numPr>
        <w:shd w:val="clear" w:color="auto" w:fill="FFFFFF"/>
        <w:jc w:val="both"/>
        <w:rPr>
          <w:rFonts w:ascii="Segoe UI" w:hAnsi="Segoe UI" w:cs="Segoe UI"/>
          <w:b/>
          <w:color w:val="333333"/>
          <w:sz w:val="32"/>
          <w:szCs w:val="32"/>
          <w:u w:val="thick"/>
        </w:rPr>
      </w:pPr>
      <w:r>
        <w:rPr>
          <w:rFonts w:ascii="Segoe UI" w:hAnsi="Segoe UI" w:cs="Segoe UI"/>
          <w:color w:val="333333"/>
          <w:shd w:val="clear" w:color="auto" w:fill="FFFFFF"/>
        </w:rPr>
        <w:t xml:space="preserve"> It</w:t>
      </w:r>
      <w:r w:rsidR="004F21C6">
        <w:rPr>
          <w:rFonts w:ascii="Segoe UI" w:hAnsi="Segoe UI" w:cs="Segoe UI"/>
          <w:color w:val="333333"/>
          <w:shd w:val="clear" w:color="auto" w:fill="FFFFFF"/>
        </w:rPr>
        <w:t xml:space="preserve"> is an open </w:t>
      </w:r>
      <w:proofErr w:type="gramStart"/>
      <w:r w:rsidR="004F21C6">
        <w:rPr>
          <w:rFonts w:ascii="Segoe UI" w:hAnsi="Segoe UI" w:cs="Segoe UI"/>
          <w:color w:val="333333"/>
          <w:shd w:val="clear" w:color="auto" w:fill="FFFFFF"/>
        </w:rPr>
        <w:t xml:space="preserve">source </w:t>
      </w:r>
      <w:r>
        <w:rPr>
          <w:rFonts w:ascii="Segoe UI" w:hAnsi="Segoe UI" w:cs="Segoe UI"/>
          <w:color w:val="333333"/>
          <w:shd w:val="clear" w:color="auto" w:fill="FFFFFF"/>
        </w:rPr>
        <w:t xml:space="preserve"> ORM</w:t>
      </w:r>
      <w:proofErr w:type="gramEnd"/>
      <w:r>
        <w:rPr>
          <w:rFonts w:ascii="Segoe UI" w:hAnsi="Segoe UI" w:cs="Segoe UI"/>
          <w:color w:val="333333"/>
          <w:shd w:val="clear" w:color="auto" w:fill="FFFFFF"/>
        </w:rPr>
        <w:t xml:space="preserve"> (Object Relational Mapping) tool. Hibernate implements the specifications of JPA (Java Persistence API) for data persistence.</w:t>
      </w:r>
    </w:p>
    <w:p w:rsidR="004F21C6" w:rsidRPr="004F21C6" w:rsidRDefault="004F21C6" w:rsidP="005C7D3E">
      <w:pPr>
        <w:pStyle w:val="NormalWeb"/>
        <w:numPr>
          <w:ilvl w:val="0"/>
          <w:numId w:val="10"/>
        </w:numPr>
        <w:shd w:val="clear" w:color="auto" w:fill="FFFFFF"/>
        <w:jc w:val="both"/>
        <w:rPr>
          <w:rFonts w:ascii="Segoe UI" w:hAnsi="Segoe UI" w:cs="Segoe UI"/>
          <w:b/>
          <w:color w:val="333333"/>
          <w:sz w:val="32"/>
          <w:szCs w:val="32"/>
          <w:u w:val="thick"/>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Orm</w:t>
      </w:r>
      <w:proofErr w:type="spellEnd"/>
      <w:r>
        <w:rPr>
          <w:rFonts w:ascii="Segoe UI" w:hAnsi="Segoe UI" w:cs="Segoe UI"/>
          <w:color w:val="333333"/>
          <w:shd w:val="clear" w:color="auto" w:fill="FFFFFF"/>
        </w:rPr>
        <w:t xml:space="preserve"> tool internally uses the </w:t>
      </w:r>
      <w:proofErr w:type="spellStart"/>
      <w:r>
        <w:rPr>
          <w:rFonts w:ascii="Segoe UI" w:hAnsi="Segoe UI" w:cs="Segoe UI"/>
          <w:color w:val="333333"/>
          <w:shd w:val="clear" w:color="auto" w:fill="FFFFFF"/>
        </w:rPr>
        <w:t>Jdbc</w:t>
      </w:r>
      <w:proofErr w:type="spellEnd"/>
      <w:r>
        <w:rPr>
          <w:rFonts w:ascii="Segoe UI" w:hAnsi="Segoe UI" w:cs="Segoe UI"/>
          <w:color w:val="333333"/>
          <w:shd w:val="clear" w:color="auto" w:fill="FFFFFF"/>
        </w:rPr>
        <w:t xml:space="preserve"> API to interact with the database.</w:t>
      </w:r>
    </w:p>
    <w:p w:rsidR="004F21C6" w:rsidRDefault="004F21C6" w:rsidP="004F21C6">
      <w:pPr>
        <w:pStyle w:val="NormalWeb"/>
        <w:shd w:val="clear" w:color="auto" w:fill="FFFFFF"/>
        <w:jc w:val="both"/>
        <w:rPr>
          <w:rFonts w:ascii="Segoe UI" w:hAnsi="Segoe UI" w:cs="Segoe UI"/>
          <w:b/>
          <w:color w:val="333333"/>
          <w:sz w:val="32"/>
          <w:szCs w:val="32"/>
          <w:u w:val="thick"/>
          <w:shd w:val="clear" w:color="auto" w:fill="FFFFFF"/>
        </w:rPr>
      </w:pPr>
      <w:proofErr w:type="spellStart"/>
      <w:r>
        <w:rPr>
          <w:rFonts w:ascii="Segoe UI" w:hAnsi="Segoe UI" w:cs="Segoe UI"/>
          <w:b/>
          <w:color w:val="333333"/>
          <w:sz w:val="32"/>
          <w:szCs w:val="32"/>
          <w:u w:val="thick"/>
          <w:shd w:val="clear" w:color="auto" w:fill="FFFFFF"/>
        </w:rPr>
        <w:t>Jpa</w:t>
      </w:r>
      <w:proofErr w:type="spellEnd"/>
      <w:r>
        <w:rPr>
          <w:rFonts w:ascii="Segoe UI" w:hAnsi="Segoe UI" w:cs="Segoe UI"/>
          <w:b/>
          <w:color w:val="333333"/>
          <w:sz w:val="32"/>
          <w:szCs w:val="32"/>
          <w:u w:val="thick"/>
          <w:shd w:val="clear" w:color="auto" w:fill="FFFFFF"/>
        </w:rPr>
        <w:t>:</w:t>
      </w:r>
    </w:p>
    <w:p w:rsidR="006C478C" w:rsidRPr="006C478C" w:rsidRDefault="004F21C6" w:rsidP="005C7D3E">
      <w:pPr>
        <w:pStyle w:val="NormalWeb"/>
        <w:numPr>
          <w:ilvl w:val="0"/>
          <w:numId w:val="11"/>
        </w:numPr>
        <w:shd w:val="clear" w:color="auto" w:fill="FFFFFF"/>
        <w:jc w:val="both"/>
        <w:rPr>
          <w:rFonts w:ascii="Segoe UI" w:hAnsi="Segoe UI" w:cs="Segoe UI"/>
          <w:b/>
          <w:color w:val="333333"/>
          <w:sz w:val="32"/>
          <w:szCs w:val="32"/>
          <w:u w:val="thick"/>
        </w:rPr>
      </w:pPr>
      <w:r>
        <w:rPr>
          <w:rFonts w:ascii="Segoe UI" w:hAnsi="Segoe UI" w:cs="Segoe UI"/>
          <w:color w:val="333333"/>
        </w:rPr>
        <w:t xml:space="preserve">It </w:t>
      </w:r>
      <w:proofErr w:type="gramStart"/>
      <w:r>
        <w:rPr>
          <w:rFonts w:ascii="Segoe UI" w:hAnsi="Segoe UI" w:cs="Segoe UI"/>
          <w:color w:val="333333"/>
        </w:rPr>
        <w:t>stand</w:t>
      </w:r>
      <w:proofErr w:type="gramEnd"/>
      <w:r>
        <w:rPr>
          <w:rFonts w:ascii="Segoe UI" w:hAnsi="Segoe UI" w:cs="Segoe UI"/>
          <w:color w:val="333333"/>
        </w:rPr>
        <w:t xml:space="preserve"> for java persistence </w:t>
      </w:r>
      <w:proofErr w:type="spellStart"/>
      <w:r>
        <w:rPr>
          <w:rFonts w:ascii="Segoe UI" w:hAnsi="Segoe UI" w:cs="Segoe UI"/>
          <w:color w:val="333333"/>
        </w:rPr>
        <w:t>Api</w:t>
      </w:r>
      <w:proofErr w:type="spellEnd"/>
      <w:r w:rsidR="006C478C">
        <w:rPr>
          <w:rFonts w:ascii="Segoe UI" w:hAnsi="Segoe UI" w:cs="Segoe UI"/>
          <w:color w:val="333333"/>
        </w:rPr>
        <w:t>.</w:t>
      </w:r>
    </w:p>
    <w:p w:rsidR="006C478C" w:rsidRPr="006C478C" w:rsidRDefault="006C478C" w:rsidP="005C7D3E">
      <w:pPr>
        <w:pStyle w:val="NormalWeb"/>
        <w:numPr>
          <w:ilvl w:val="0"/>
          <w:numId w:val="11"/>
        </w:numPr>
        <w:shd w:val="clear" w:color="auto" w:fill="FFFFFF"/>
        <w:jc w:val="both"/>
        <w:rPr>
          <w:rFonts w:ascii="Segoe UI" w:hAnsi="Segoe UI" w:cs="Segoe UI"/>
          <w:color w:val="000000" w:themeColor="text1"/>
          <w:sz w:val="32"/>
          <w:szCs w:val="32"/>
          <w:u w:val="thick"/>
        </w:rPr>
      </w:pPr>
      <w:proofErr w:type="spellStart"/>
      <w:r w:rsidRPr="006C478C">
        <w:rPr>
          <w:rFonts w:ascii="Arial" w:hAnsi="Arial" w:cs="Arial"/>
          <w:color w:val="000000" w:themeColor="text1"/>
          <w:spacing w:val="2"/>
        </w:rPr>
        <w:t>Jpa</w:t>
      </w:r>
      <w:proofErr w:type="spellEnd"/>
      <w:r w:rsidRPr="006C478C">
        <w:rPr>
          <w:rFonts w:ascii="Arial" w:hAnsi="Arial" w:cs="Arial"/>
          <w:color w:val="000000" w:themeColor="text1"/>
          <w:spacing w:val="2"/>
        </w:rPr>
        <w:t xml:space="preserve"> is used in </w:t>
      </w:r>
      <w:proofErr w:type="spellStart"/>
      <w:proofErr w:type="gramStart"/>
      <w:r w:rsidRPr="006C478C">
        <w:rPr>
          <w:rFonts w:ascii="Arial" w:hAnsi="Arial" w:cs="Arial"/>
          <w:bCs/>
          <w:color w:val="000000" w:themeColor="text1"/>
          <w:spacing w:val="2"/>
          <w:bdr w:val="none" w:sz="0" w:space="0" w:color="auto" w:frame="1"/>
        </w:rPr>
        <w:t>javax.persistence</w:t>
      </w:r>
      <w:proofErr w:type="spellEnd"/>
      <w:proofErr w:type="gramEnd"/>
      <w:r w:rsidRPr="006C478C">
        <w:rPr>
          <w:rFonts w:ascii="Arial" w:hAnsi="Arial" w:cs="Arial"/>
          <w:color w:val="000000" w:themeColor="text1"/>
          <w:spacing w:val="2"/>
        </w:rPr>
        <w:t> package.</w:t>
      </w:r>
    </w:p>
    <w:p w:rsidR="006C478C" w:rsidRPr="006C478C" w:rsidRDefault="006C478C" w:rsidP="005C7D3E">
      <w:pPr>
        <w:pStyle w:val="NormalWeb"/>
        <w:numPr>
          <w:ilvl w:val="0"/>
          <w:numId w:val="11"/>
        </w:numPr>
        <w:shd w:val="clear" w:color="auto" w:fill="FFFFFF"/>
        <w:jc w:val="both"/>
        <w:rPr>
          <w:rFonts w:ascii="Segoe UI" w:hAnsi="Segoe UI" w:cs="Segoe UI"/>
          <w:color w:val="000000" w:themeColor="text1"/>
          <w:sz w:val="32"/>
          <w:szCs w:val="32"/>
          <w:u w:val="thick"/>
        </w:rPr>
      </w:pPr>
      <w:r w:rsidRPr="006C478C">
        <w:rPr>
          <w:rFonts w:ascii="Arial" w:hAnsi="Arial" w:cs="Arial"/>
          <w:color w:val="000000" w:themeColor="text1"/>
          <w:spacing w:val="2"/>
          <w:sz w:val="25"/>
          <w:szCs w:val="25"/>
          <w:shd w:val="clear" w:color="auto" w:fill="FFFFFF"/>
        </w:rPr>
        <w:t>It describes the handling of relational data in Java applications.   </w:t>
      </w:r>
      <w:r w:rsidRPr="006C478C">
        <w:rPr>
          <w:rFonts w:ascii="Segoe UI" w:hAnsi="Segoe UI" w:cs="Segoe UI"/>
          <w:color w:val="000000" w:themeColor="text1"/>
          <w:sz w:val="32"/>
          <w:szCs w:val="32"/>
          <w:u w:val="thick"/>
        </w:rPr>
        <w:t xml:space="preserve"> </w:t>
      </w:r>
    </w:p>
    <w:p w:rsidR="004F21C6" w:rsidRPr="006C478C" w:rsidRDefault="006C478C" w:rsidP="005C7D3E">
      <w:pPr>
        <w:pStyle w:val="NormalWeb"/>
        <w:numPr>
          <w:ilvl w:val="0"/>
          <w:numId w:val="11"/>
        </w:numPr>
        <w:shd w:val="clear" w:color="auto" w:fill="FFFFFF"/>
        <w:jc w:val="both"/>
        <w:rPr>
          <w:rFonts w:ascii="Segoe UI" w:hAnsi="Segoe UI" w:cs="Segoe UI"/>
          <w:color w:val="000000" w:themeColor="text1"/>
          <w:sz w:val="32"/>
          <w:szCs w:val="32"/>
          <w:u w:val="thick"/>
        </w:rPr>
      </w:pPr>
      <w:r w:rsidRPr="006C478C">
        <w:rPr>
          <w:rFonts w:ascii="Segoe UI" w:hAnsi="Segoe UI" w:cs="Segoe UI"/>
          <w:color w:val="000000" w:themeColor="text1"/>
        </w:rPr>
        <w:t>I</w:t>
      </w:r>
      <w:r w:rsidRPr="006C478C">
        <w:rPr>
          <w:rFonts w:ascii="Arial" w:hAnsi="Arial" w:cs="Arial"/>
          <w:color w:val="000000" w:themeColor="text1"/>
          <w:spacing w:val="2"/>
          <w:sz w:val="25"/>
          <w:szCs w:val="25"/>
          <w:shd w:val="clear" w:color="auto" w:fill="FFFFFF"/>
        </w:rPr>
        <w:t>t is not an implementation. It is only a Java specification.</w:t>
      </w:r>
    </w:p>
    <w:p w:rsidR="00DB2BC0" w:rsidRPr="00C202BA" w:rsidRDefault="00DB2BC0" w:rsidP="00DB2BC0">
      <w:pPr>
        <w:pStyle w:val="ListParagraph"/>
        <w:ind w:left="360"/>
        <w:rPr>
          <w:color w:val="000000" w:themeColor="text1"/>
          <w:lang w:val="en-IN" w:eastAsia="en-IN"/>
        </w:rPr>
      </w:pPr>
    </w:p>
    <w:p w:rsidR="00314E6C" w:rsidRPr="00314E6C" w:rsidRDefault="00314E6C" w:rsidP="00314E6C">
      <w:pPr>
        <w:rPr>
          <w:lang w:val="en-IN" w:eastAsia="en-IN"/>
        </w:rPr>
      </w:pPr>
    </w:p>
    <w:sectPr w:rsidR="00314E6C" w:rsidRPr="00314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D3E" w:rsidRDefault="005C7D3E" w:rsidP="001F5022">
      <w:r>
        <w:separator/>
      </w:r>
    </w:p>
  </w:endnote>
  <w:endnote w:type="continuationSeparator" w:id="0">
    <w:p w:rsidR="005C7D3E" w:rsidRDefault="005C7D3E" w:rsidP="001F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D3E" w:rsidRDefault="005C7D3E" w:rsidP="001F5022">
      <w:r>
        <w:separator/>
      </w:r>
    </w:p>
  </w:footnote>
  <w:footnote w:type="continuationSeparator" w:id="0">
    <w:p w:rsidR="005C7D3E" w:rsidRDefault="005C7D3E" w:rsidP="001F50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5AF3"/>
    <w:multiLevelType w:val="multilevel"/>
    <w:tmpl w:val="AB2E911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7B5153B"/>
    <w:multiLevelType w:val="multilevel"/>
    <w:tmpl w:val="AB2E911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0F0841"/>
    <w:multiLevelType w:val="hybridMultilevel"/>
    <w:tmpl w:val="C130F77E"/>
    <w:lvl w:ilvl="0" w:tplc="A5E23D44">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4067825"/>
    <w:multiLevelType w:val="multilevel"/>
    <w:tmpl w:val="AB2E911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BA018E0"/>
    <w:multiLevelType w:val="hybridMultilevel"/>
    <w:tmpl w:val="E17CFBF2"/>
    <w:lvl w:ilvl="0" w:tplc="A5E23D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547FE8"/>
    <w:multiLevelType w:val="multilevel"/>
    <w:tmpl w:val="AB2E911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2607BB5"/>
    <w:multiLevelType w:val="hybridMultilevel"/>
    <w:tmpl w:val="732CF9CA"/>
    <w:lvl w:ilvl="0" w:tplc="A5E23D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93425E"/>
    <w:multiLevelType w:val="multilevel"/>
    <w:tmpl w:val="AB2E911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3BB3BDA"/>
    <w:multiLevelType w:val="multilevel"/>
    <w:tmpl w:val="AB2E911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3FE193A"/>
    <w:multiLevelType w:val="hybridMultilevel"/>
    <w:tmpl w:val="FE301708"/>
    <w:lvl w:ilvl="0" w:tplc="A5E23D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0F0F"/>
    <w:multiLevelType w:val="hybridMultilevel"/>
    <w:tmpl w:val="AAEEDF56"/>
    <w:lvl w:ilvl="0" w:tplc="A5E23D4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8"/>
  </w:num>
  <w:num w:numId="6">
    <w:abstractNumId w:val="3"/>
  </w:num>
  <w:num w:numId="7">
    <w:abstractNumId w:val="6"/>
  </w:num>
  <w:num w:numId="8">
    <w:abstractNumId w:val="9"/>
  </w:num>
  <w:num w:numId="9">
    <w:abstractNumId w:val="10"/>
  </w:num>
  <w:num w:numId="10">
    <w:abstractNumId w:val="4"/>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IN"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D7"/>
    <w:rsid w:val="00116E9D"/>
    <w:rsid w:val="001C4EEB"/>
    <w:rsid w:val="001F5022"/>
    <w:rsid w:val="00244696"/>
    <w:rsid w:val="002C174D"/>
    <w:rsid w:val="00314E6C"/>
    <w:rsid w:val="003267BD"/>
    <w:rsid w:val="00467B3E"/>
    <w:rsid w:val="00472AAD"/>
    <w:rsid w:val="004A690A"/>
    <w:rsid w:val="004C7C03"/>
    <w:rsid w:val="004F21C6"/>
    <w:rsid w:val="005C7D3E"/>
    <w:rsid w:val="00611E15"/>
    <w:rsid w:val="00643BF0"/>
    <w:rsid w:val="00645252"/>
    <w:rsid w:val="006C478C"/>
    <w:rsid w:val="006D3D74"/>
    <w:rsid w:val="00752F5B"/>
    <w:rsid w:val="007F2139"/>
    <w:rsid w:val="0083569A"/>
    <w:rsid w:val="00A0738A"/>
    <w:rsid w:val="00A9204E"/>
    <w:rsid w:val="00AC23E4"/>
    <w:rsid w:val="00BA089F"/>
    <w:rsid w:val="00C202BA"/>
    <w:rsid w:val="00C27AE2"/>
    <w:rsid w:val="00CE290C"/>
    <w:rsid w:val="00DB2BC0"/>
    <w:rsid w:val="00E279F3"/>
    <w:rsid w:val="00EC6B9C"/>
    <w:rsid w:val="00F27D40"/>
    <w:rsid w:val="00FE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DC16"/>
  <w15:chartTrackingRefBased/>
  <w15:docId w15:val="{79BF897B-2FE5-449D-9FDC-778C0EF7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E07D7"/>
    <w:pPr>
      <w:ind w:left="720"/>
      <w:contextualSpacing/>
    </w:pPr>
  </w:style>
  <w:style w:type="character" w:customStyle="1" w:styleId="keyword">
    <w:name w:val="keyword"/>
    <w:basedOn w:val="DefaultParagraphFont"/>
    <w:rsid w:val="00467B3E"/>
  </w:style>
  <w:style w:type="character" w:customStyle="1" w:styleId="string">
    <w:name w:val="string"/>
    <w:basedOn w:val="DefaultParagraphFont"/>
    <w:rsid w:val="00467B3E"/>
  </w:style>
  <w:style w:type="character" w:customStyle="1" w:styleId="comment">
    <w:name w:val="comment"/>
    <w:basedOn w:val="DefaultParagraphFont"/>
    <w:rsid w:val="00467B3E"/>
  </w:style>
  <w:style w:type="paragraph" w:styleId="NormalWeb">
    <w:name w:val="Normal (Web)"/>
    <w:basedOn w:val="Normal"/>
    <w:uiPriority w:val="99"/>
    <w:unhideWhenUsed/>
    <w:rsid w:val="003267BD"/>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35282">
      <w:bodyDiv w:val="1"/>
      <w:marLeft w:val="0"/>
      <w:marRight w:val="0"/>
      <w:marTop w:val="0"/>
      <w:marBottom w:val="0"/>
      <w:divBdr>
        <w:top w:val="none" w:sz="0" w:space="0" w:color="auto"/>
        <w:left w:val="none" w:sz="0" w:space="0" w:color="auto"/>
        <w:bottom w:val="none" w:sz="0" w:space="0" w:color="auto"/>
        <w:right w:val="none" w:sz="0" w:space="0" w:color="auto"/>
      </w:divBdr>
    </w:div>
    <w:div w:id="235551101">
      <w:bodyDiv w:val="1"/>
      <w:marLeft w:val="0"/>
      <w:marRight w:val="0"/>
      <w:marTop w:val="0"/>
      <w:marBottom w:val="0"/>
      <w:divBdr>
        <w:top w:val="none" w:sz="0" w:space="0" w:color="auto"/>
        <w:left w:val="none" w:sz="0" w:space="0" w:color="auto"/>
        <w:bottom w:val="none" w:sz="0" w:space="0" w:color="auto"/>
        <w:right w:val="none" w:sz="0" w:space="0" w:color="auto"/>
      </w:divBdr>
    </w:div>
    <w:div w:id="275068226">
      <w:bodyDiv w:val="1"/>
      <w:marLeft w:val="0"/>
      <w:marRight w:val="0"/>
      <w:marTop w:val="0"/>
      <w:marBottom w:val="0"/>
      <w:divBdr>
        <w:top w:val="none" w:sz="0" w:space="0" w:color="auto"/>
        <w:left w:val="none" w:sz="0" w:space="0" w:color="auto"/>
        <w:bottom w:val="none" w:sz="0" w:space="0" w:color="auto"/>
        <w:right w:val="none" w:sz="0" w:space="0" w:color="auto"/>
      </w:divBdr>
    </w:div>
    <w:div w:id="400375661">
      <w:bodyDiv w:val="1"/>
      <w:marLeft w:val="0"/>
      <w:marRight w:val="0"/>
      <w:marTop w:val="0"/>
      <w:marBottom w:val="0"/>
      <w:divBdr>
        <w:top w:val="none" w:sz="0" w:space="0" w:color="auto"/>
        <w:left w:val="none" w:sz="0" w:space="0" w:color="auto"/>
        <w:bottom w:val="none" w:sz="0" w:space="0" w:color="auto"/>
        <w:right w:val="none" w:sz="0" w:space="0" w:color="auto"/>
      </w:divBdr>
    </w:div>
    <w:div w:id="870651936">
      <w:bodyDiv w:val="1"/>
      <w:marLeft w:val="0"/>
      <w:marRight w:val="0"/>
      <w:marTop w:val="0"/>
      <w:marBottom w:val="0"/>
      <w:divBdr>
        <w:top w:val="none" w:sz="0" w:space="0" w:color="auto"/>
        <w:left w:val="none" w:sz="0" w:space="0" w:color="auto"/>
        <w:bottom w:val="none" w:sz="0" w:space="0" w:color="auto"/>
        <w:right w:val="none" w:sz="0" w:space="0" w:color="auto"/>
      </w:divBdr>
    </w:div>
    <w:div w:id="1057629992">
      <w:bodyDiv w:val="1"/>
      <w:marLeft w:val="0"/>
      <w:marRight w:val="0"/>
      <w:marTop w:val="0"/>
      <w:marBottom w:val="0"/>
      <w:divBdr>
        <w:top w:val="none" w:sz="0" w:space="0" w:color="auto"/>
        <w:left w:val="none" w:sz="0" w:space="0" w:color="auto"/>
        <w:bottom w:val="none" w:sz="0" w:space="0" w:color="auto"/>
        <w:right w:val="none" w:sz="0" w:space="0" w:color="auto"/>
      </w:divBdr>
    </w:div>
    <w:div w:id="1359086488">
      <w:bodyDiv w:val="1"/>
      <w:marLeft w:val="0"/>
      <w:marRight w:val="0"/>
      <w:marTop w:val="0"/>
      <w:marBottom w:val="0"/>
      <w:divBdr>
        <w:top w:val="none" w:sz="0" w:space="0" w:color="auto"/>
        <w:left w:val="none" w:sz="0" w:space="0" w:color="auto"/>
        <w:bottom w:val="none" w:sz="0" w:space="0" w:color="auto"/>
        <w:right w:val="none" w:sz="0" w:space="0" w:color="auto"/>
      </w:divBdr>
    </w:div>
    <w:div w:id="1454905386">
      <w:bodyDiv w:val="1"/>
      <w:marLeft w:val="0"/>
      <w:marRight w:val="0"/>
      <w:marTop w:val="0"/>
      <w:marBottom w:val="0"/>
      <w:divBdr>
        <w:top w:val="none" w:sz="0" w:space="0" w:color="auto"/>
        <w:left w:val="none" w:sz="0" w:space="0" w:color="auto"/>
        <w:bottom w:val="none" w:sz="0" w:space="0" w:color="auto"/>
        <w:right w:val="none" w:sz="0" w:space="0" w:color="auto"/>
      </w:divBdr>
    </w:div>
    <w:div w:id="1790396585">
      <w:bodyDiv w:val="1"/>
      <w:marLeft w:val="0"/>
      <w:marRight w:val="0"/>
      <w:marTop w:val="0"/>
      <w:marBottom w:val="0"/>
      <w:divBdr>
        <w:top w:val="none" w:sz="0" w:space="0" w:color="auto"/>
        <w:left w:val="none" w:sz="0" w:space="0" w:color="auto"/>
        <w:bottom w:val="none" w:sz="0" w:space="0" w:color="auto"/>
        <w:right w:val="none" w:sz="0" w:space="0" w:color="auto"/>
      </w:divBdr>
    </w:div>
    <w:div w:id="1895502846">
      <w:bodyDiv w:val="1"/>
      <w:marLeft w:val="0"/>
      <w:marRight w:val="0"/>
      <w:marTop w:val="0"/>
      <w:marBottom w:val="0"/>
      <w:divBdr>
        <w:top w:val="none" w:sz="0" w:space="0" w:color="auto"/>
        <w:left w:val="none" w:sz="0" w:space="0" w:color="auto"/>
        <w:bottom w:val="none" w:sz="0" w:space="0" w:color="auto"/>
        <w:right w:val="none" w:sz="0" w:space="0" w:color="auto"/>
      </w:divBdr>
    </w:div>
    <w:div w:id="20733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abstract-keyword-in-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tzwer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DF7F07E2-91FB-44C9-8807-3E173D680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369</TotalTime>
  <Pages>9</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Netzwerk</dc:creator>
  <cp:keywords/>
  <dc:description/>
  <cp:lastModifiedBy>Netzwerk</cp:lastModifiedBy>
  <cp:revision>1</cp:revision>
  <cp:lastPrinted>2023-02-27T12:31:00Z</cp:lastPrinted>
  <dcterms:created xsi:type="dcterms:W3CDTF">2023-02-27T06:30:00Z</dcterms:created>
  <dcterms:modified xsi:type="dcterms:W3CDTF">2023-02-27T12:39:00Z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